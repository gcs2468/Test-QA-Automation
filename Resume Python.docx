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C59" w:rsidRPr="00C2775F" w:rsidRDefault="00435E35" w:rsidP="00384369">
      <w:pPr>
        <w:pStyle w:val="Heading3"/>
        <w:keepNext/>
        <w:ind w:left="0" w:firstLine="0"/>
        <w:jc w:val="center"/>
        <w:rPr>
          <w:rFonts w:asciiTheme="minorHAnsi" w:hAnsiTheme="minorHAnsi" w:cstheme="minorHAnsi"/>
          <w:b/>
        </w:rPr>
      </w:pPr>
      <w:r>
        <w:rPr>
          <w:rFonts w:asciiTheme="minorHAnsi" w:hAnsiTheme="minorHAnsi" w:cstheme="minorHAnsi"/>
          <w:b/>
        </w:rPr>
        <w:t xml:space="preserve">Chandra </w:t>
      </w:r>
      <w:proofErr w:type="spellStart"/>
      <w:r>
        <w:rPr>
          <w:rFonts w:asciiTheme="minorHAnsi" w:hAnsiTheme="minorHAnsi" w:cstheme="minorHAnsi"/>
          <w:b/>
        </w:rPr>
        <w:t>Shekhar</w:t>
      </w:r>
      <w:proofErr w:type="spellEnd"/>
    </w:p>
    <w:p w:rsidR="008A6C59" w:rsidRPr="000661E7" w:rsidRDefault="00767ACA" w:rsidP="003C6843">
      <w:pPr>
        <w:pBdr>
          <w:bottom w:val="single" w:sz="8" w:space="1" w:color="000000"/>
        </w:pBdr>
        <w:jc w:val="center"/>
        <w:rPr>
          <w:rFonts w:asciiTheme="minorHAnsi" w:hAnsiTheme="minorHAnsi" w:cstheme="minorHAnsi"/>
          <w:sz w:val="22"/>
          <w:szCs w:val="22"/>
        </w:rPr>
      </w:pPr>
      <w:hyperlink r:id="rId7" w:history="1">
        <w:r w:rsidR="00016C85" w:rsidRPr="001112F6">
          <w:rPr>
            <w:rStyle w:val="Hyperlink"/>
            <w:rFonts w:asciiTheme="minorHAnsi" w:hAnsiTheme="minorHAnsi" w:cstheme="minorHAnsi"/>
            <w:sz w:val="22"/>
            <w:szCs w:val="22"/>
          </w:rPr>
          <w:t>gcs2468@gmail.com</w:t>
        </w:r>
      </w:hyperlink>
      <w:r w:rsidR="00580F03">
        <w:rPr>
          <w:rFonts w:asciiTheme="minorHAnsi" w:hAnsiTheme="minorHAnsi" w:cstheme="minorHAnsi"/>
          <w:color w:val="000000"/>
          <w:sz w:val="22"/>
          <w:szCs w:val="22"/>
        </w:rPr>
        <w:t xml:space="preserve"> | +91 </w:t>
      </w:r>
      <w:r w:rsidR="00016C85">
        <w:rPr>
          <w:rFonts w:asciiTheme="minorHAnsi" w:hAnsiTheme="minorHAnsi" w:cstheme="minorHAnsi"/>
          <w:color w:val="000000"/>
          <w:sz w:val="22"/>
          <w:szCs w:val="22"/>
        </w:rPr>
        <w:t>8555835954</w:t>
      </w:r>
    </w:p>
    <w:p w:rsidR="008A6C59" w:rsidRPr="000661E7" w:rsidRDefault="008A6C59" w:rsidP="00E349F0">
      <w:pPr>
        <w:jc w:val="both"/>
        <w:rPr>
          <w:rFonts w:asciiTheme="minorHAnsi" w:hAnsiTheme="minorHAnsi" w:cstheme="minorHAnsi"/>
        </w:rPr>
      </w:pPr>
    </w:p>
    <w:p w:rsidR="008A6C59" w:rsidRPr="005B4F0D" w:rsidRDefault="008A6C59" w:rsidP="005B4F0D">
      <w:pPr>
        <w:jc w:val="both"/>
        <w:rPr>
          <w:rFonts w:asciiTheme="minorHAnsi" w:hAnsiTheme="minorHAnsi" w:cstheme="minorHAnsi"/>
          <w:b/>
          <w:u w:val="single"/>
        </w:rPr>
      </w:pPr>
      <w:r w:rsidRPr="005B4F0D">
        <w:rPr>
          <w:rFonts w:asciiTheme="minorHAnsi" w:hAnsiTheme="minorHAnsi" w:cstheme="minorHAnsi"/>
          <w:b/>
          <w:u w:val="single"/>
        </w:rPr>
        <w:t xml:space="preserve">Professional </w:t>
      </w:r>
      <w:r w:rsidR="00E761DD" w:rsidRPr="005B4F0D">
        <w:rPr>
          <w:rFonts w:asciiTheme="minorHAnsi" w:hAnsiTheme="minorHAnsi" w:cstheme="minorHAnsi"/>
          <w:b/>
          <w:u w:val="single"/>
        </w:rPr>
        <w:t>Summary</w:t>
      </w:r>
      <w:r w:rsidRPr="005B4F0D">
        <w:rPr>
          <w:rFonts w:asciiTheme="minorHAnsi" w:hAnsiTheme="minorHAnsi" w:cstheme="minorHAnsi"/>
          <w:b/>
          <w:u w:val="single"/>
        </w:rPr>
        <w:t>:</w:t>
      </w:r>
    </w:p>
    <w:p w:rsidR="008A6C59" w:rsidRPr="000661E7" w:rsidRDefault="005D2A5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Over </w:t>
      </w:r>
      <w:r w:rsidR="00A44425">
        <w:rPr>
          <w:rFonts w:asciiTheme="minorHAnsi" w:hAnsiTheme="minorHAnsi" w:cstheme="minorHAnsi"/>
          <w:sz w:val="22"/>
          <w:szCs w:val="22"/>
        </w:rPr>
        <w:t>8</w:t>
      </w:r>
      <w:r w:rsidR="00580C73">
        <w:rPr>
          <w:rFonts w:asciiTheme="minorHAnsi" w:hAnsiTheme="minorHAnsi" w:cstheme="minorHAnsi"/>
          <w:sz w:val="22"/>
          <w:szCs w:val="22"/>
        </w:rPr>
        <w:t xml:space="preserve"> years of </w:t>
      </w:r>
      <w:r w:rsidR="008A6C59" w:rsidRPr="000661E7">
        <w:rPr>
          <w:rFonts w:asciiTheme="minorHAnsi" w:hAnsiTheme="minorHAnsi" w:cstheme="minorHAnsi"/>
          <w:sz w:val="22"/>
          <w:szCs w:val="22"/>
        </w:rPr>
        <w:t xml:space="preserve">experience in Software Testing </w:t>
      </w:r>
      <w:r w:rsidR="00914E1D">
        <w:rPr>
          <w:rFonts w:asciiTheme="minorHAnsi" w:hAnsiTheme="minorHAnsi" w:cstheme="minorHAnsi"/>
          <w:sz w:val="22"/>
          <w:szCs w:val="22"/>
        </w:rPr>
        <w:t xml:space="preserve">using Agile </w:t>
      </w:r>
      <w:r w:rsidR="00A6291D">
        <w:rPr>
          <w:rFonts w:asciiTheme="minorHAnsi" w:hAnsiTheme="minorHAnsi" w:cstheme="minorHAnsi"/>
          <w:sz w:val="22"/>
          <w:szCs w:val="22"/>
        </w:rPr>
        <w:t>S</w:t>
      </w:r>
      <w:r w:rsidR="001447F3">
        <w:rPr>
          <w:rFonts w:asciiTheme="minorHAnsi" w:hAnsiTheme="minorHAnsi" w:cstheme="minorHAnsi"/>
          <w:sz w:val="22"/>
          <w:szCs w:val="22"/>
        </w:rPr>
        <w:t>c</w:t>
      </w:r>
      <w:r w:rsidR="00675969">
        <w:rPr>
          <w:rFonts w:asciiTheme="minorHAnsi" w:hAnsiTheme="minorHAnsi" w:cstheme="minorHAnsi"/>
          <w:sz w:val="22"/>
          <w:szCs w:val="22"/>
        </w:rPr>
        <w:t xml:space="preserve">rum </w:t>
      </w:r>
      <w:r w:rsidR="00914E1D">
        <w:rPr>
          <w:rFonts w:asciiTheme="minorHAnsi" w:hAnsiTheme="minorHAnsi" w:cstheme="minorHAnsi"/>
          <w:sz w:val="22"/>
          <w:szCs w:val="22"/>
        </w:rPr>
        <w:t>Methodology</w:t>
      </w:r>
      <w:r w:rsidR="00CF5C8B" w:rsidRPr="000661E7">
        <w:rPr>
          <w:rFonts w:asciiTheme="minorHAnsi" w:hAnsiTheme="minorHAnsi" w:cstheme="minorHAnsi"/>
          <w:sz w:val="22"/>
          <w:szCs w:val="22"/>
        </w:rPr>
        <w:t>.</w:t>
      </w:r>
    </w:p>
    <w:p w:rsidR="008A6C59" w:rsidRPr="000661E7" w:rsidRDefault="00DF5185" w:rsidP="00E349F0">
      <w:pPr>
        <w:numPr>
          <w:ilvl w:val="0"/>
          <w:numId w:val="2"/>
        </w:numPr>
        <w:jc w:val="both"/>
        <w:rPr>
          <w:rFonts w:asciiTheme="minorHAnsi" w:hAnsiTheme="minorHAnsi" w:cstheme="minorHAnsi"/>
          <w:sz w:val="22"/>
          <w:szCs w:val="22"/>
        </w:rPr>
      </w:pPr>
      <w:r w:rsidRPr="00676CEB">
        <w:rPr>
          <w:rFonts w:asciiTheme="minorHAnsi" w:hAnsiTheme="minorHAnsi" w:cstheme="minorHAnsi"/>
          <w:sz w:val="22"/>
          <w:szCs w:val="22"/>
        </w:rPr>
        <w:t>Well acquainted with all the phases of</w:t>
      </w:r>
      <w:r w:rsidRPr="000661E7">
        <w:rPr>
          <w:rFonts w:asciiTheme="minorHAnsi" w:hAnsiTheme="minorHAnsi" w:cstheme="minorHAnsi"/>
          <w:sz w:val="22"/>
          <w:szCs w:val="22"/>
        </w:rPr>
        <w:t xml:space="preserve"> </w:t>
      </w:r>
      <w:r w:rsidR="008A6C59" w:rsidRPr="000661E7">
        <w:rPr>
          <w:rFonts w:asciiTheme="minorHAnsi" w:hAnsiTheme="minorHAnsi" w:cstheme="minorHAnsi"/>
          <w:sz w:val="22"/>
          <w:szCs w:val="22"/>
        </w:rPr>
        <w:t>Software Developme</w:t>
      </w:r>
      <w:r w:rsidR="00517159" w:rsidRPr="000661E7">
        <w:rPr>
          <w:rFonts w:asciiTheme="minorHAnsi" w:hAnsiTheme="minorHAnsi" w:cstheme="minorHAnsi"/>
          <w:sz w:val="22"/>
          <w:szCs w:val="22"/>
        </w:rPr>
        <w:t>nt Life Cycle, Test Life Cycle and</w:t>
      </w:r>
      <w:r w:rsidR="008A6C59" w:rsidRPr="000661E7">
        <w:rPr>
          <w:rFonts w:asciiTheme="minorHAnsi" w:hAnsiTheme="minorHAnsi" w:cstheme="minorHAnsi"/>
          <w:sz w:val="22"/>
          <w:szCs w:val="22"/>
        </w:rPr>
        <w:t xml:space="preserve"> Bug Life Cycle</w:t>
      </w:r>
      <w:r w:rsidR="00CF5C8B" w:rsidRPr="000661E7">
        <w:rPr>
          <w:rFonts w:asciiTheme="minorHAnsi" w:hAnsiTheme="minorHAnsi" w:cstheme="minorHAnsi"/>
          <w:sz w:val="22"/>
          <w:szCs w:val="22"/>
        </w:rPr>
        <w:t>.</w:t>
      </w:r>
    </w:p>
    <w:p w:rsidR="00CF6A59" w:rsidRPr="000661E7" w:rsidRDefault="000B5327"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Skilled in</w:t>
      </w:r>
      <w:r w:rsidR="00A23B3E" w:rsidRPr="00676CEB">
        <w:rPr>
          <w:rFonts w:asciiTheme="minorHAnsi" w:hAnsiTheme="minorHAnsi" w:cstheme="minorHAnsi"/>
          <w:sz w:val="22"/>
          <w:szCs w:val="22"/>
        </w:rPr>
        <w:t xml:space="preserve"> testing at every phase of the testing process like Functiona</w:t>
      </w:r>
      <w:r w:rsidR="00D63D89">
        <w:rPr>
          <w:rFonts w:asciiTheme="minorHAnsi" w:hAnsiTheme="minorHAnsi" w:cstheme="minorHAnsi"/>
          <w:sz w:val="22"/>
          <w:szCs w:val="22"/>
        </w:rPr>
        <w:t xml:space="preserve">l, Regression, UI, Acceptance, </w:t>
      </w:r>
      <w:r w:rsidR="00A23B3E" w:rsidRPr="00676CEB">
        <w:rPr>
          <w:rFonts w:asciiTheme="minorHAnsi" w:hAnsiTheme="minorHAnsi" w:cstheme="minorHAnsi"/>
          <w:sz w:val="22"/>
          <w:szCs w:val="22"/>
        </w:rPr>
        <w:t>Ad-hoc, Back End testing and End-to-End.</w:t>
      </w:r>
    </w:p>
    <w:p w:rsidR="00EB3E08" w:rsidRPr="00394144" w:rsidRDefault="00A11D6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Expertise in u</w:t>
      </w:r>
      <w:r w:rsidR="00676156" w:rsidRPr="000661E7">
        <w:rPr>
          <w:rFonts w:asciiTheme="minorHAnsi" w:hAnsiTheme="minorHAnsi" w:cstheme="minorHAnsi"/>
          <w:sz w:val="22"/>
          <w:szCs w:val="22"/>
        </w:rPr>
        <w:t>nderstanding Requirement Specification</w:t>
      </w:r>
      <w:r w:rsidR="00714570">
        <w:rPr>
          <w:rFonts w:asciiTheme="minorHAnsi" w:hAnsiTheme="minorHAnsi" w:cstheme="minorHAnsi"/>
          <w:sz w:val="22"/>
          <w:szCs w:val="22"/>
        </w:rPr>
        <w:t>s</w:t>
      </w:r>
      <w:r w:rsidR="00676156" w:rsidRPr="000661E7">
        <w:rPr>
          <w:rFonts w:asciiTheme="minorHAnsi" w:hAnsiTheme="minorHAnsi" w:cstheme="minorHAnsi"/>
          <w:sz w:val="22"/>
          <w:szCs w:val="22"/>
        </w:rPr>
        <w:t xml:space="preserve"> and</w:t>
      </w:r>
      <w:r w:rsidR="00287858">
        <w:rPr>
          <w:rFonts w:asciiTheme="minorHAnsi" w:hAnsiTheme="minorHAnsi" w:cstheme="minorHAnsi"/>
          <w:sz w:val="22"/>
          <w:szCs w:val="22"/>
        </w:rPr>
        <w:t xml:space="preserve"> preparing </w:t>
      </w:r>
      <w:r w:rsidR="00EB3E08" w:rsidRPr="000661E7">
        <w:rPr>
          <w:rFonts w:asciiTheme="minorHAnsi" w:hAnsiTheme="minorHAnsi" w:cstheme="minorHAnsi"/>
          <w:sz w:val="22"/>
          <w:szCs w:val="22"/>
        </w:rPr>
        <w:t xml:space="preserve">test scenarios, test scripts, test cases, test reports and </w:t>
      </w:r>
      <w:r w:rsidR="00313A9D">
        <w:rPr>
          <w:rFonts w:asciiTheme="minorHAnsi" w:hAnsiTheme="minorHAnsi" w:cstheme="minorHAnsi"/>
          <w:sz w:val="22"/>
          <w:szCs w:val="22"/>
        </w:rPr>
        <w:t xml:space="preserve">test design </w:t>
      </w:r>
      <w:r w:rsidR="00AA376E">
        <w:rPr>
          <w:rFonts w:asciiTheme="minorHAnsi" w:hAnsiTheme="minorHAnsi" w:cstheme="minorHAnsi"/>
          <w:sz w:val="22"/>
          <w:szCs w:val="22"/>
        </w:rPr>
        <w:t>document</w:t>
      </w:r>
      <w:r w:rsidR="00313A9D">
        <w:rPr>
          <w:rFonts w:asciiTheme="minorHAnsi" w:hAnsiTheme="minorHAnsi" w:cstheme="minorHAnsi"/>
          <w:sz w:val="22"/>
          <w:szCs w:val="22"/>
        </w:rPr>
        <w:t>s.</w:t>
      </w:r>
    </w:p>
    <w:p w:rsidR="008408F9" w:rsidRPr="008408F9" w:rsidRDefault="001D345C" w:rsidP="008408F9">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Expertise </w:t>
      </w:r>
      <w:r w:rsidR="00270C79">
        <w:rPr>
          <w:rFonts w:asciiTheme="minorHAnsi" w:hAnsiTheme="minorHAnsi" w:cstheme="minorHAnsi"/>
          <w:sz w:val="22"/>
          <w:szCs w:val="22"/>
        </w:rPr>
        <w:t>in d</w:t>
      </w:r>
      <w:r w:rsidR="008408F9" w:rsidRPr="008408F9">
        <w:rPr>
          <w:rFonts w:asciiTheme="minorHAnsi" w:hAnsiTheme="minorHAnsi" w:cstheme="minorHAnsi"/>
          <w:sz w:val="22"/>
          <w:szCs w:val="22"/>
        </w:rPr>
        <w:t xml:space="preserve">esigning and maintaining automation frameworks using </w:t>
      </w:r>
      <w:r w:rsidR="00D4588E">
        <w:rPr>
          <w:rFonts w:asciiTheme="minorHAnsi" w:hAnsiTheme="minorHAnsi" w:cstheme="minorHAnsi"/>
          <w:sz w:val="22"/>
          <w:szCs w:val="22"/>
        </w:rPr>
        <w:t>data</w:t>
      </w:r>
      <w:r w:rsidR="00893D8F">
        <w:rPr>
          <w:rFonts w:asciiTheme="minorHAnsi" w:hAnsiTheme="minorHAnsi" w:cstheme="minorHAnsi"/>
          <w:sz w:val="22"/>
          <w:szCs w:val="22"/>
        </w:rPr>
        <w:t xml:space="preserve"> driven, </w:t>
      </w:r>
      <w:r w:rsidR="00982D1F">
        <w:rPr>
          <w:rFonts w:asciiTheme="minorHAnsi" w:hAnsiTheme="minorHAnsi" w:cstheme="minorHAnsi"/>
          <w:sz w:val="22"/>
          <w:szCs w:val="22"/>
        </w:rPr>
        <w:t xml:space="preserve">keyword driven, </w:t>
      </w:r>
      <w:proofErr w:type="spellStart"/>
      <w:r w:rsidR="00A94E2C">
        <w:rPr>
          <w:rFonts w:asciiTheme="minorHAnsi" w:hAnsiTheme="minorHAnsi" w:cstheme="minorHAnsi"/>
          <w:sz w:val="22"/>
          <w:szCs w:val="22"/>
        </w:rPr>
        <w:t>TestNG</w:t>
      </w:r>
      <w:proofErr w:type="spellEnd"/>
      <w:r w:rsidR="00A94E2C">
        <w:rPr>
          <w:rFonts w:asciiTheme="minorHAnsi" w:hAnsiTheme="minorHAnsi" w:cstheme="minorHAnsi"/>
          <w:sz w:val="22"/>
          <w:szCs w:val="22"/>
        </w:rPr>
        <w:t xml:space="preserve">, </w:t>
      </w:r>
      <w:r w:rsidR="00982D1F">
        <w:rPr>
          <w:rFonts w:asciiTheme="minorHAnsi" w:hAnsiTheme="minorHAnsi" w:cstheme="minorHAnsi"/>
          <w:sz w:val="22"/>
          <w:szCs w:val="22"/>
        </w:rPr>
        <w:t xml:space="preserve">BDD using Cucumber </w:t>
      </w:r>
      <w:r w:rsidR="00F17370">
        <w:rPr>
          <w:rFonts w:asciiTheme="minorHAnsi" w:hAnsiTheme="minorHAnsi" w:cstheme="minorHAnsi"/>
          <w:sz w:val="22"/>
          <w:szCs w:val="22"/>
        </w:rPr>
        <w:t>&amp;</w:t>
      </w:r>
      <w:r>
        <w:rPr>
          <w:rFonts w:asciiTheme="minorHAnsi" w:hAnsiTheme="minorHAnsi" w:cstheme="minorHAnsi"/>
          <w:sz w:val="22"/>
          <w:szCs w:val="22"/>
        </w:rPr>
        <w:t xml:space="preserve"> Serenity a</w:t>
      </w:r>
      <w:r w:rsidR="008408F9" w:rsidRPr="008408F9">
        <w:rPr>
          <w:rFonts w:asciiTheme="minorHAnsi" w:hAnsiTheme="minorHAnsi" w:cstheme="minorHAnsi"/>
          <w:sz w:val="22"/>
          <w:szCs w:val="22"/>
        </w:rPr>
        <w:t>pproaches</w:t>
      </w:r>
      <w:r w:rsidR="00F17370">
        <w:rPr>
          <w:rFonts w:asciiTheme="minorHAnsi" w:hAnsiTheme="minorHAnsi" w:cstheme="minorHAnsi"/>
          <w:sz w:val="22"/>
          <w:szCs w:val="22"/>
        </w:rPr>
        <w:t xml:space="preserve"> and Robot Framework for Python</w:t>
      </w:r>
      <w:r w:rsidR="0024598D">
        <w:rPr>
          <w:rFonts w:asciiTheme="minorHAnsi" w:hAnsiTheme="minorHAnsi" w:cstheme="minorHAnsi"/>
          <w:sz w:val="22"/>
          <w:szCs w:val="22"/>
        </w:rPr>
        <w:t>.</w:t>
      </w:r>
    </w:p>
    <w:p w:rsidR="0024598D" w:rsidRPr="008408F9" w:rsidRDefault="00D3357A" w:rsidP="0024598D">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Expertise in d</w:t>
      </w:r>
      <w:r w:rsidR="00E53F4F">
        <w:rPr>
          <w:rFonts w:asciiTheme="minorHAnsi" w:hAnsiTheme="minorHAnsi" w:cstheme="minorHAnsi"/>
          <w:sz w:val="22"/>
          <w:szCs w:val="22"/>
        </w:rPr>
        <w:t>evelop</w:t>
      </w:r>
      <w:r>
        <w:rPr>
          <w:rFonts w:asciiTheme="minorHAnsi" w:hAnsiTheme="minorHAnsi" w:cstheme="minorHAnsi"/>
          <w:sz w:val="22"/>
          <w:szCs w:val="22"/>
        </w:rPr>
        <w:t>ing</w:t>
      </w:r>
      <w:r w:rsidR="00E53F4F">
        <w:rPr>
          <w:rFonts w:asciiTheme="minorHAnsi" w:hAnsiTheme="minorHAnsi" w:cstheme="minorHAnsi"/>
          <w:sz w:val="22"/>
          <w:szCs w:val="22"/>
        </w:rPr>
        <w:t xml:space="preserve"> </w:t>
      </w:r>
      <w:r w:rsidR="00CA4881">
        <w:rPr>
          <w:rFonts w:asciiTheme="minorHAnsi" w:hAnsiTheme="minorHAnsi" w:cstheme="minorHAnsi"/>
          <w:sz w:val="22"/>
          <w:szCs w:val="22"/>
        </w:rPr>
        <w:t>automation</w:t>
      </w:r>
      <w:r w:rsidR="00C60CE4">
        <w:rPr>
          <w:rFonts w:asciiTheme="minorHAnsi" w:hAnsiTheme="minorHAnsi" w:cstheme="minorHAnsi"/>
          <w:sz w:val="22"/>
          <w:szCs w:val="22"/>
        </w:rPr>
        <w:t xml:space="preserve"> Scripts using </w:t>
      </w:r>
      <w:r w:rsidR="00857A02">
        <w:rPr>
          <w:rFonts w:asciiTheme="minorHAnsi" w:hAnsiTheme="minorHAnsi" w:cstheme="minorHAnsi"/>
          <w:sz w:val="22"/>
          <w:szCs w:val="22"/>
        </w:rPr>
        <w:t xml:space="preserve">Java, </w:t>
      </w:r>
      <w:r w:rsidR="00C60CE4">
        <w:rPr>
          <w:rFonts w:asciiTheme="minorHAnsi" w:hAnsiTheme="minorHAnsi" w:cstheme="minorHAnsi"/>
          <w:sz w:val="22"/>
          <w:szCs w:val="22"/>
        </w:rPr>
        <w:t xml:space="preserve">JUnit, </w:t>
      </w:r>
      <w:proofErr w:type="spellStart"/>
      <w:r w:rsidR="008408F9" w:rsidRPr="008408F9">
        <w:rPr>
          <w:rFonts w:asciiTheme="minorHAnsi" w:hAnsiTheme="minorHAnsi" w:cstheme="minorHAnsi"/>
          <w:sz w:val="22"/>
          <w:szCs w:val="22"/>
        </w:rPr>
        <w:t>TestNG</w:t>
      </w:r>
      <w:proofErr w:type="spellEnd"/>
      <w:r w:rsidR="00857A02">
        <w:rPr>
          <w:rFonts w:asciiTheme="minorHAnsi" w:hAnsiTheme="minorHAnsi" w:cstheme="minorHAnsi"/>
          <w:sz w:val="22"/>
          <w:szCs w:val="22"/>
        </w:rPr>
        <w:t xml:space="preserve"> and Cucumber, </w:t>
      </w:r>
      <w:r w:rsidR="008408F9">
        <w:rPr>
          <w:rFonts w:asciiTheme="minorHAnsi" w:hAnsiTheme="minorHAnsi" w:cstheme="minorHAnsi"/>
          <w:sz w:val="22"/>
          <w:szCs w:val="22"/>
        </w:rPr>
        <w:t>Selenium WebD</w:t>
      </w:r>
      <w:r w:rsidR="00CA4881">
        <w:rPr>
          <w:rFonts w:asciiTheme="minorHAnsi" w:hAnsiTheme="minorHAnsi" w:cstheme="minorHAnsi"/>
          <w:sz w:val="22"/>
          <w:szCs w:val="22"/>
        </w:rPr>
        <w:t>river</w:t>
      </w:r>
      <w:r w:rsidR="00F721E7">
        <w:rPr>
          <w:rFonts w:asciiTheme="minorHAnsi" w:hAnsiTheme="minorHAnsi" w:cstheme="minorHAnsi"/>
          <w:sz w:val="22"/>
          <w:szCs w:val="22"/>
        </w:rPr>
        <w:t xml:space="preserve">, </w:t>
      </w:r>
      <w:r w:rsidR="00D80926" w:rsidRPr="005640B8">
        <w:rPr>
          <w:rFonts w:asciiTheme="minorHAnsi" w:hAnsiTheme="minorHAnsi" w:cstheme="minorHAnsi"/>
          <w:sz w:val="22"/>
          <w:szCs w:val="22"/>
        </w:rPr>
        <w:t>Page Object Model</w:t>
      </w:r>
      <w:r w:rsidR="00803506">
        <w:rPr>
          <w:rFonts w:asciiTheme="minorHAnsi" w:hAnsiTheme="minorHAnsi" w:cstheme="minorHAnsi"/>
          <w:sz w:val="22"/>
          <w:szCs w:val="22"/>
        </w:rPr>
        <w:t xml:space="preserve"> and</w:t>
      </w:r>
      <w:r w:rsidR="00D80926" w:rsidRPr="005640B8">
        <w:rPr>
          <w:rFonts w:asciiTheme="minorHAnsi" w:hAnsiTheme="minorHAnsi" w:cstheme="minorHAnsi"/>
          <w:sz w:val="22"/>
          <w:szCs w:val="22"/>
        </w:rPr>
        <w:t xml:space="preserve"> Page Factory</w:t>
      </w:r>
      <w:r w:rsidR="00345640">
        <w:rPr>
          <w:rFonts w:asciiTheme="minorHAnsi" w:hAnsiTheme="minorHAnsi" w:cstheme="minorHAnsi"/>
          <w:sz w:val="22"/>
          <w:szCs w:val="22"/>
        </w:rPr>
        <w:t xml:space="preserve"> </w:t>
      </w:r>
      <w:r w:rsidR="0067200E">
        <w:rPr>
          <w:rFonts w:asciiTheme="minorHAnsi" w:hAnsiTheme="minorHAnsi" w:cstheme="minorHAnsi"/>
          <w:sz w:val="22"/>
          <w:szCs w:val="22"/>
        </w:rPr>
        <w:t>P</w:t>
      </w:r>
      <w:r w:rsidR="00345640">
        <w:rPr>
          <w:rFonts w:asciiTheme="minorHAnsi" w:hAnsiTheme="minorHAnsi" w:cstheme="minorHAnsi"/>
          <w:sz w:val="22"/>
          <w:szCs w:val="22"/>
        </w:rPr>
        <w:t>attern</w:t>
      </w:r>
      <w:r w:rsidR="0024598D">
        <w:rPr>
          <w:rFonts w:asciiTheme="minorHAnsi" w:hAnsiTheme="minorHAnsi" w:cstheme="minorHAnsi"/>
          <w:sz w:val="22"/>
          <w:szCs w:val="22"/>
        </w:rPr>
        <w:t xml:space="preserve"> and worked with robot framework using Python</w:t>
      </w:r>
      <w:r w:rsidR="0024598D" w:rsidRPr="008408F9">
        <w:rPr>
          <w:rFonts w:asciiTheme="minorHAnsi" w:hAnsiTheme="minorHAnsi" w:cstheme="minorHAnsi"/>
          <w:sz w:val="22"/>
          <w:szCs w:val="22"/>
        </w:rPr>
        <w:t>.</w:t>
      </w:r>
    </w:p>
    <w:p w:rsidR="00A52C8F" w:rsidRPr="000165BA" w:rsidRDefault="004020CE" w:rsidP="000165BA">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Experience</w:t>
      </w:r>
      <w:r w:rsidR="009A24FE">
        <w:rPr>
          <w:rFonts w:asciiTheme="minorHAnsi" w:hAnsiTheme="minorHAnsi" w:cstheme="minorHAnsi"/>
          <w:sz w:val="22"/>
          <w:szCs w:val="22"/>
        </w:rPr>
        <w:t>d</w:t>
      </w:r>
      <w:r>
        <w:rPr>
          <w:rFonts w:asciiTheme="minorHAnsi" w:hAnsiTheme="minorHAnsi" w:cstheme="minorHAnsi"/>
          <w:sz w:val="22"/>
          <w:szCs w:val="22"/>
        </w:rPr>
        <w:t xml:space="preserve"> in d</w:t>
      </w:r>
      <w:r w:rsidR="00455775">
        <w:rPr>
          <w:rFonts w:asciiTheme="minorHAnsi" w:hAnsiTheme="minorHAnsi" w:cstheme="minorHAnsi"/>
          <w:sz w:val="22"/>
          <w:szCs w:val="22"/>
        </w:rPr>
        <w:t>evelop</w:t>
      </w:r>
      <w:r>
        <w:rPr>
          <w:rFonts w:asciiTheme="minorHAnsi" w:hAnsiTheme="minorHAnsi" w:cstheme="minorHAnsi"/>
          <w:sz w:val="22"/>
          <w:szCs w:val="22"/>
        </w:rPr>
        <w:t>ing</w:t>
      </w:r>
      <w:r w:rsidR="00A52C8F" w:rsidRPr="000165BA">
        <w:rPr>
          <w:rFonts w:asciiTheme="minorHAnsi" w:hAnsiTheme="minorHAnsi" w:cstheme="minorHAnsi"/>
          <w:sz w:val="22"/>
          <w:szCs w:val="22"/>
        </w:rPr>
        <w:t xml:space="preserve"> </w:t>
      </w:r>
      <w:r w:rsidR="00D04067">
        <w:rPr>
          <w:rFonts w:asciiTheme="minorHAnsi" w:hAnsiTheme="minorHAnsi" w:cstheme="minorHAnsi"/>
          <w:sz w:val="22"/>
          <w:szCs w:val="22"/>
        </w:rPr>
        <w:t xml:space="preserve">BDD test cases using </w:t>
      </w:r>
      <w:r w:rsidR="000165BA">
        <w:rPr>
          <w:rFonts w:asciiTheme="minorHAnsi" w:hAnsiTheme="minorHAnsi" w:cstheme="minorHAnsi"/>
          <w:sz w:val="22"/>
          <w:szCs w:val="22"/>
        </w:rPr>
        <w:t>cucumber keywords like Feature, Scenario, Given, When, Then, And</w:t>
      </w:r>
      <w:r w:rsidR="004913CD">
        <w:rPr>
          <w:rFonts w:asciiTheme="minorHAnsi" w:hAnsiTheme="minorHAnsi" w:cstheme="minorHAnsi"/>
          <w:sz w:val="22"/>
          <w:szCs w:val="22"/>
        </w:rPr>
        <w:t>, But</w:t>
      </w:r>
      <w:r w:rsidR="00F721E7">
        <w:rPr>
          <w:rFonts w:asciiTheme="minorHAnsi" w:hAnsiTheme="minorHAnsi" w:cstheme="minorHAnsi"/>
          <w:sz w:val="22"/>
          <w:szCs w:val="22"/>
        </w:rPr>
        <w:t xml:space="preserve">, </w:t>
      </w:r>
      <w:r w:rsidR="00BC4937">
        <w:rPr>
          <w:rFonts w:asciiTheme="minorHAnsi" w:hAnsiTheme="minorHAnsi" w:cstheme="minorHAnsi"/>
          <w:sz w:val="22"/>
          <w:szCs w:val="22"/>
        </w:rPr>
        <w:t>Scenario Outline</w:t>
      </w:r>
      <w:r w:rsidR="00E44FF5">
        <w:rPr>
          <w:rFonts w:asciiTheme="minorHAnsi" w:hAnsiTheme="minorHAnsi" w:cstheme="minorHAnsi"/>
          <w:sz w:val="22"/>
          <w:szCs w:val="22"/>
        </w:rPr>
        <w:t xml:space="preserve"> and serenity Steps</w:t>
      </w:r>
      <w:r w:rsidR="000165BA">
        <w:rPr>
          <w:rFonts w:asciiTheme="minorHAnsi" w:hAnsiTheme="minorHAnsi" w:cstheme="minorHAnsi"/>
          <w:sz w:val="22"/>
          <w:szCs w:val="22"/>
        </w:rPr>
        <w:t>.</w:t>
      </w:r>
    </w:p>
    <w:p w:rsidR="00E70EB5" w:rsidRDefault="004E5193" w:rsidP="00E70EB5">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Experienced in </w:t>
      </w:r>
      <w:r w:rsidR="00133B0A">
        <w:rPr>
          <w:rFonts w:asciiTheme="minorHAnsi" w:hAnsiTheme="minorHAnsi" w:cstheme="minorHAnsi"/>
          <w:sz w:val="22"/>
          <w:szCs w:val="22"/>
        </w:rPr>
        <w:t>API</w:t>
      </w:r>
      <w:r>
        <w:rPr>
          <w:rFonts w:asciiTheme="minorHAnsi" w:hAnsiTheme="minorHAnsi" w:cstheme="minorHAnsi"/>
          <w:sz w:val="22"/>
          <w:szCs w:val="22"/>
        </w:rPr>
        <w:t xml:space="preserve"> </w:t>
      </w:r>
      <w:r w:rsidR="00AD7597">
        <w:rPr>
          <w:rFonts w:asciiTheme="minorHAnsi" w:hAnsiTheme="minorHAnsi" w:cstheme="minorHAnsi"/>
          <w:sz w:val="22"/>
          <w:szCs w:val="22"/>
        </w:rPr>
        <w:t xml:space="preserve">Testing using </w:t>
      </w:r>
      <w:r w:rsidR="004A0EEB">
        <w:rPr>
          <w:rFonts w:asciiTheme="minorHAnsi" w:hAnsiTheme="minorHAnsi" w:cstheme="minorHAnsi"/>
          <w:sz w:val="22"/>
          <w:szCs w:val="22"/>
        </w:rPr>
        <w:t xml:space="preserve">Postman and </w:t>
      </w:r>
      <w:r w:rsidR="00AD7597">
        <w:rPr>
          <w:rFonts w:asciiTheme="minorHAnsi" w:hAnsiTheme="minorHAnsi" w:cstheme="minorHAnsi"/>
          <w:sz w:val="22"/>
          <w:szCs w:val="22"/>
        </w:rPr>
        <w:t>Rest Assured</w:t>
      </w:r>
      <w:r w:rsidR="00E70EB5">
        <w:rPr>
          <w:rFonts w:asciiTheme="minorHAnsi" w:hAnsiTheme="minorHAnsi" w:cstheme="minorHAnsi"/>
          <w:sz w:val="22"/>
          <w:szCs w:val="22"/>
        </w:rPr>
        <w:t xml:space="preserve"> and data base testing by </w:t>
      </w:r>
      <w:r w:rsidR="00ED5CD4">
        <w:rPr>
          <w:rFonts w:asciiTheme="minorHAnsi" w:hAnsiTheme="minorHAnsi" w:cstheme="minorHAnsi"/>
          <w:sz w:val="22"/>
          <w:szCs w:val="22"/>
        </w:rPr>
        <w:t>using</w:t>
      </w:r>
      <w:r w:rsidR="00E70EB5">
        <w:rPr>
          <w:rFonts w:asciiTheme="minorHAnsi" w:hAnsiTheme="minorHAnsi" w:cstheme="minorHAnsi"/>
          <w:sz w:val="22"/>
          <w:szCs w:val="22"/>
        </w:rPr>
        <w:t xml:space="preserve"> JPA </w:t>
      </w:r>
      <w:r w:rsidR="00113BF4">
        <w:rPr>
          <w:rFonts w:asciiTheme="minorHAnsi" w:hAnsiTheme="minorHAnsi" w:cstheme="minorHAnsi"/>
          <w:sz w:val="22"/>
          <w:szCs w:val="22"/>
        </w:rPr>
        <w:t>e</w:t>
      </w:r>
      <w:r w:rsidR="00E70EB5">
        <w:rPr>
          <w:rFonts w:asciiTheme="minorHAnsi" w:hAnsiTheme="minorHAnsi" w:cstheme="minorHAnsi"/>
          <w:sz w:val="22"/>
          <w:szCs w:val="22"/>
        </w:rPr>
        <w:t>ntities.</w:t>
      </w:r>
    </w:p>
    <w:p w:rsidR="00975141" w:rsidRPr="00676CEB" w:rsidRDefault="005A2566" w:rsidP="00676CEB">
      <w:pPr>
        <w:numPr>
          <w:ilvl w:val="0"/>
          <w:numId w:val="2"/>
        </w:numPr>
        <w:jc w:val="both"/>
        <w:rPr>
          <w:rFonts w:asciiTheme="minorHAnsi" w:hAnsiTheme="minorHAnsi" w:cstheme="minorHAnsi"/>
          <w:sz w:val="22"/>
          <w:szCs w:val="22"/>
        </w:rPr>
      </w:pPr>
      <w:r>
        <w:rPr>
          <w:rFonts w:asciiTheme="minorHAnsi" w:hAnsiTheme="minorHAnsi" w:cstheme="minorHAnsi"/>
          <w:sz w:val="22"/>
          <w:szCs w:val="22"/>
        </w:rPr>
        <w:t>Proficient</w:t>
      </w:r>
      <w:r w:rsidR="00975141" w:rsidRPr="00676CEB">
        <w:rPr>
          <w:rFonts w:asciiTheme="minorHAnsi" w:hAnsiTheme="minorHAnsi" w:cstheme="minorHAnsi"/>
          <w:sz w:val="22"/>
          <w:szCs w:val="22"/>
        </w:rPr>
        <w:t xml:space="preserve"> in working with Maven as build tool, Jenkins as CI</w:t>
      </w:r>
      <w:r w:rsidR="00F12D8C">
        <w:rPr>
          <w:rFonts w:asciiTheme="minorHAnsi" w:hAnsiTheme="minorHAnsi" w:cstheme="minorHAnsi"/>
          <w:sz w:val="22"/>
          <w:szCs w:val="22"/>
        </w:rPr>
        <w:t>/CD</w:t>
      </w:r>
      <w:r w:rsidR="00975141" w:rsidRPr="00676CEB">
        <w:rPr>
          <w:rFonts w:asciiTheme="minorHAnsi" w:hAnsiTheme="minorHAnsi" w:cstheme="minorHAnsi"/>
          <w:sz w:val="22"/>
          <w:szCs w:val="22"/>
        </w:rPr>
        <w:t xml:space="preserve"> tool and GIT/</w:t>
      </w:r>
      <w:proofErr w:type="spellStart"/>
      <w:r w:rsidR="00975141" w:rsidRPr="00676CEB">
        <w:rPr>
          <w:rFonts w:asciiTheme="minorHAnsi" w:hAnsiTheme="minorHAnsi" w:cstheme="minorHAnsi"/>
          <w:sz w:val="22"/>
          <w:szCs w:val="22"/>
        </w:rPr>
        <w:t>Bitbucket</w:t>
      </w:r>
      <w:proofErr w:type="spellEnd"/>
      <w:r w:rsidR="00975141" w:rsidRPr="00676CEB">
        <w:rPr>
          <w:rFonts w:asciiTheme="minorHAnsi" w:hAnsiTheme="minorHAnsi" w:cstheme="minorHAnsi"/>
          <w:sz w:val="22"/>
          <w:szCs w:val="22"/>
        </w:rPr>
        <w:t xml:space="preserve"> as cloud repository</w:t>
      </w:r>
      <w:r w:rsidR="007F577A">
        <w:rPr>
          <w:rFonts w:asciiTheme="minorHAnsi" w:hAnsiTheme="minorHAnsi" w:cstheme="minorHAnsi"/>
          <w:sz w:val="22"/>
          <w:szCs w:val="22"/>
        </w:rPr>
        <w:t xml:space="preserve"> and </w:t>
      </w:r>
      <w:r w:rsidR="007F577A" w:rsidRPr="00676CEB">
        <w:rPr>
          <w:rFonts w:asciiTheme="minorHAnsi" w:hAnsiTheme="minorHAnsi" w:cstheme="minorHAnsi"/>
          <w:sz w:val="22"/>
          <w:szCs w:val="22"/>
        </w:rPr>
        <w:t>Defect Reporting and Tracking using JIRA</w:t>
      </w:r>
      <w:r w:rsidR="00975141" w:rsidRPr="00676CEB">
        <w:rPr>
          <w:rFonts w:asciiTheme="minorHAnsi" w:hAnsiTheme="minorHAnsi" w:cstheme="minorHAnsi"/>
          <w:sz w:val="22"/>
          <w:szCs w:val="22"/>
        </w:rPr>
        <w:t>.</w:t>
      </w:r>
    </w:p>
    <w:p w:rsidR="008A6C59" w:rsidRDefault="00325820" w:rsidP="00E349F0">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Experienced in writing</w:t>
      </w:r>
      <w:r w:rsidR="001750DC">
        <w:rPr>
          <w:rFonts w:asciiTheme="minorHAnsi" w:hAnsiTheme="minorHAnsi" w:cstheme="minorHAnsi"/>
          <w:sz w:val="22"/>
          <w:szCs w:val="22"/>
        </w:rPr>
        <w:t xml:space="preserve"> </w:t>
      </w:r>
      <w:r w:rsidR="001E6D18">
        <w:rPr>
          <w:rFonts w:asciiTheme="minorHAnsi" w:hAnsiTheme="minorHAnsi" w:cstheme="minorHAnsi"/>
          <w:sz w:val="22"/>
          <w:szCs w:val="22"/>
        </w:rPr>
        <w:t>automation script</w:t>
      </w:r>
      <w:r w:rsidRPr="000661E7">
        <w:rPr>
          <w:rFonts w:asciiTheme="minorHAnsi" w:hAnsiTheme="minorHAnsi" w:cstheme="minorHAnsi"/>
          <w:sz w:val="22"/>
          <w:szCs w:val="22"/>
        </w:rPr>
        <w:t xml:space="preserve"> using </w:t>
      </w:r>
      <w:r w:rsidR="0057244C" w:rsidRPr="000661E7">
        <w:rPr>
          <w:rFonts w:asciiTheme="minorHAnsi" w:hAnsiTheme="minorHAnsi" w:cstheme="minorHAnsi"/>
          <w:sz w:val="22"/>
          <w:szCs w:val="22"/>
        </w:rPr>
        <w:t>Java concepts such as</w:t>
      </w:r>
      <w:r w:rsidR="008A6C59" w:rsidRPr="000661E7">
        <w:rPr>
          <w:rFonts w:asciiTheme="minorHAnsi" w:hAnsiTheme="minorHAnsi" w:cstheme="minorHAnsi"/>
          <w:sz w:val="22"/>
          <w:szCs w:val="22"/>
        </w:rPr>
        <w:t xml:space="preserve"> String </w:t>
      </w:r>
      <w:r w:rsidR="000D04CF">
        <w:rPr>
          <w:rFonts w:asciiTheme="minorHAnsi" w:hAnsiTheme="minorHAnsi" w:cstheme="minorHAnsi"/>
          <w:sz w:val="22"/>
          <w:szCs w:val="22"/>
        </w:rPr>
        <w:t>methods</w:t>
      </w:r>
      <w:r w:rsidR="008A6C59" w:rsidRPr="000661E7">
        <w:rPr>
          <w:rFonts w:asciiTheme="minorHAnsi" w:hAnsiTheme="minorHAnsi" w:cstheme="minorHAnsi"/>
          <w:sz w:val="22"/>
          <w:szCs w:val="22"/>
        </w:rPr>
        <w:t xml:space="preserve">, Array, </w:t>
      </w:r>
      <w:r w:rsidR="000D04CF">
        <w:rPr>
          <w:rFonts w:asciiTheme="minorHAnsi" w:hAnsiTheme="minorHAnsi" w:cstheme="minorHAnsi"/>
          <w:sz w:val="22"/>
          <w:szCs w:val="22"/>
        </w:rPr>
        <w:t>Oops concepts</w:t>
      </w:r>
      <w:r w:rsidR="00F77AF8" w:rsidRPr="000661E7">
        <w:rPr>
          <w:rFonts w:asciiTheme="minorHAnsi" w:hAnsiTheme="minorHAnsi" w:cstheme="minorHAnsi"/>
          <w:sz w:val="22"/>
          <w:szCs w:val="22"/>
        </w:rPr>
        <w:t>,</w:t>
      </w:r>
      <w:r w:rsidR="008A6C59" w:rsidRPr="000661E7">
        <w:rPr>
          <w:rFonts w:asciiTheme="minorHAnsi" w:hAnsiTheme="minorHAnsi" w:cstheme="minorHAnsi"/>
          <w:sz w:val="22"/>
          <w:szCs w:val="22"/>
        </w:rPr>
        <w:t xml:space="preserve"> Collection framework</w:t>
      </w:r>
      <w:r w:rsidR="003D608F">
        <w:rPr>
          <w:rFonts w:asciiTheme="minorHAnsi" w:hAnsiTheme="minorHAnsi" w:cstheme="minorHAnsi"/>
          <w:sz w:val="22"/>
          <w:szCs w:val="22"/>
        </w:rPr>
        <w:t xml:space="preserve">, </w:t>
      </w:r>
      <w:r w:rsidR="00626819" w:rsidRPr="000661E7">
        <w:rPr>
          <w:rFonts w:asciiTheme="minorHAnsi" w:hAnsiTheme="minorHAnsi" w:cstheme="minorHAnsi"/>
          <w:sz w:val="22"/>
          <w:szCs w:val="22"/>
        </w:rPr>
        <w:t>E</w:t>
      </w:r>
      <w:r w:rsidR="00F77AF8" w:rsidRPr="000661E7">
        <w:rPr>
          <w:rFonts w:asciiTheme="minorHAnsi" w:hAnsiTheme="minorHAnsi" w:cstheme="minorHAnsi"/>
          <w:sz w:val="22"/>
          <w:szCs w:val="22"/>
        </w:rPr>
        <w:t>xception handling</w:t>
      </w:r>
      <w:r w:rsidR="00CF5C8B" w:rsidRPr="000661E7">
        <w:rPr>
          <w:rFonts w:asciiTheme="minorHAnsi" w:hAnsiTheme="minorHAnsi" w:cstheme="minorHAnsi"/>
          <w:sz w:val="22"/>
          <w:szCs w:val="22"/>
        </w:rPr>
        <w:t>.</w:t>
      </w:r>
    </w:p>
    <w:p w:rsidR="00D4504A" w:rsidRPr="000661E7" w:rsidRDefault="00D4504A" w:rsidP="00D4504A">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Experienced in writing</w:t>
      </w:r>
      <w:r>
        <w:rPr>
          <w:rFonts w:asciiTheme="minorHAnsi" w:hAnsiTheme="minorHAnsi" w:cstheme="minorHAnsi"/>
          <w:sz w:val="22"/>
          <w:szCs w:val="22"/>
        </w:rPr>
        <w:t xml:space="preserve"> automation script</w:t>
      </w:r>
      <w:r w:rsidRPr="000661E7">
        <w:rPr>
          <w:rFonts w:asciiTheme="minorHAnsi" w:hAnsiTheme="minorHAnsi" w:cstheme="minorHAnsi"/>
          <w:sz w:val="22"/>
          <w:szCs w:val="22"/>
        </w:rPr>
        <w:t xml:space="preserve"> using </w:t>
      </w:r>
      <w:r w:rsidR="009E5DEE">
        <w:rPr>
          <w:rFonts w:asciiTheme="minorHAnsi" w:hAnsiTheme="minorHAnsi" w:cstheme="minorHAnsi"/>
          <w:sz w:val="22"/>
          <w:szCs w:val="22"/>
        </w:rPr>
        <w:t>Python</w:t>
      </w:r>
      <w:r w:rsidRPr="000661E7">
        <w:rPr>
          <w:rFonts w:asciiTheme="minorHAnsi" w:hAnsiTheme="minorHAnsi" w:cstheme="minorHAnsi"/>
          <w:sz w:val="22"/>
          <w:szCs w:val="22"/>
        </w:rPr>
        <w:t xml:space="preserve"> concepts such as String functions, </w:t>
      </w:r>
      <w:r w:rsidR="002970B5">
        <w:rPr>
          <w:rFonts w:asciiTheme="minorHAnsi" w:hAnsiTheme="minorHAnsi" w:cstheme="minorHAnsi"/>
          <w:sz w:val="22"/>
          <w:szCs w:val="22"/>
        </w:rPr>
        <w:t>Data Structures</w:t>
      </w:r>
      <w:r w:rsidRPr="000661E7">
        <w:rPr>
          <w:rFonts w:asciiTheme="minorHAnsi" w:hAnsiTheme="minorHAnsi" w:cstheme="minorHAnsi"/>
          <w:sz w:val="22"/>
          <w:szCs w:val="22"/>
        </w:rPr>
        <w:t xml:space="preserve">, </w:t>
      </w:r>
      <w:r w:rsidR="00FF6AC3">
        <w:rPr>
          <w:rFonts w:asciiTheme="minorHAnsi" w:hAnsiTheme="minorHAnsi" w:cstheme="minorHAnsi"/>
          <w:sz w:val="22"/>
          <w:szCs w:val="22"/>
        </w:rPr>
        <w:t>Oops</w:t>
      </w:r>
      <w:r w:rsidRPr="000661E7">
        <w:rPr>
          <w:rFonts w:asciiTheme="minorHAnsi" w:hAnsiTheme="minorHAnsi" w:cstheme="minorHAnsi"/>
          <w:sz w:val="22"/>
          <w:szCs w:val="22"/>
        </w:rPr>
        <w:t>, Exception handling</w:t>
      </w:r>
      <w:r w:rsidR="00FF6AC3">
        <w:rPr>
          <w:rFonts w:asciiTheme="minorHAnsi" w:hAnsiTheme="minorHAnsi" w:cstheme="minorHAnsi"/>
          <w:sz w:val="22"/>
          <w:szCs w:val="22"/>
        </w:rPr>
        <w:t>, Database handling</w:t>
      </w:r>
      <w:r w:rsidRPr="000661E7">
        <w:rPr>
          <w:rFonts w:asciiTheme="minorHAnsi" w:hAnsiTheme="minorHAnsi" w:cstheme="minorHAnsi"/>
          <w:sz w:val="22"/>
          <w:szCs w:val="22"/>
        </w:rPr>
        <w:t>.</w:t>
      </w:r>
    </w:p>
    <w:p w:rsidR="00B5755E" w:rsidRPr="000661E7" w:rsidRDefault="00744F8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Ability to write</w:t>
      </w:r>
      <w:r w:rsidR="00BF7EE2">
        <w:rPr>
          <w:rFonts w:asciiTheme="minorHAnsi" w:hAnsiTheme="minorHAnsi" w:cstheme="minorHAnsi"/>
          <w:sz w:val="22"/>
          <w:szCs w:val="22"/>
        </w:rPr>
        <w:t xml:space="preserve"> SQL Queries </w:t>
      </w:r>
      <w:r w:rsidR="00D475C5">
        <w:rPr>
          <w:rFonts w:asciiTheme="minorHAnsi" w:hAnsiTheme="minorHAnsi" w:cstheme="minorHAnsi"/>
          <w:sz w:val="22"/>
          <w:szCs w:val="22"/>
        </w:rPr>
        <w:t>and Prepare JPA</w:t>
      </w:r>
      <w:r w:rsidR="007F577A">
        <w:rPr>
          <w:rFonts w:asciiTheme="minorHAnsi" w:hAnsiTheme="minorHAnsi" w:cstheme="minorHAnsi"/>
          <w:sz w:val="22"/>
          <w:szCs w:val="22"/>
        </w:rPr>
        <w:t xml:space="preserve"> Entities </w:t>
      </w:r>
      <w:r w:rsidR="00B5755E" w:rsidRPr="000661E7">
        <w:rPr>
          <w:rFonts w:asciiTheme="minorHAnsi" w:hAnsiTheme="minorHAnsi" w:cstheme="minorHAnsi"/>
          <w:sz w:val="22"/>
          <w:szCs w:val="22"/>
        </w:rPr>
        <w:t>to check data validity and data integrity.</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Involve</w:t>
      </w:r>
      <w:r w:rsidR="00D03C87" w:rsidRPr="000661E7">
        <w:rPr>
          <w:rFonts w:asciiTheme="minorHAnsi" w:hAnsiTheme="minorHAnsi" w:cstheme="minorHAnsi"/>
          <w:sz w:val="22"/>
          <w:szCs w:val="22"/>
        </w:rPr>
        <w:t xml:space="preserve">d in participation of regular, </w:t>
      </w:r>
      <w:r w:rsidRPr="000661E7">
        <w:rPr>
          <w:rFonts w:asciiTheme="minorHAnsi" w:hAnsiTheme="minorHAnsi" w:cstheme="minorHAnsi"/>
          <w:sz w:val="22"/>
          <w:szCs w:val="22"/>
        </w:rPr>
        <w:t>weekly project status meetings to discuss the risks inv</w:t>
      </w:r>
      <w:r w:rsidR="00853A66" w:rsidRPr="000661E7">
        <w:rPr>
          <w:rFonts w:asciiTheme="minorHAnsi" w:hAnsiTheme="minorHAnsi" w:cstheme="minorHAnsi"/>
          <w:sz w:val="22"/>
          <w:szCs w:val="22"/>
        </w:rPr>
        <w:t>olved in ongoing projects with teammates and team l</w:t>
      </w:r>
      <w:r w:rsidRPr="000661E7">
        <w:rPr>
          <w:rFonts w:asciiTheme="minorHAnsi" w:hAnsiTheme="minorHAnsi" w:cstheme="minorHAnsi"/>
          <w:sz w:val="22"/>
          <w:szCs w:val="22"/>
        </w:rPr>
        <w:t>ead</w:t>
      </w:r>
      <w:r w:rsidR="00CF5C8B" w:rsidRPr="000661E7">
        <w:rPr>
          <w:rFonts w:asciiTheme="minorHAnsi" w:hAnsiTheme="minorHAnsi" w:cstheme="minorHAnsi"/>
          <w:sz w:val="22"/>
          <w:szCs w:val="22"/>
        </w:rPr>
        <w:t>.</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Able to work collaboratively with test engineers, developers and other team members in testing complex projects and in the overall enhancement of software product quality</w:t>
      </w:r>
      <w:r w:rsidR="00CF5C8B" w:rsidRPr="000661E7">
        <w:rPr>
          <w:rFonts w:asciiTheme="minorHAnsi" w:hAnsiTheme="minorHAnsi" w:cstheme="minorHAnsi"/>
          <w:sz w:val="22"/>
          <w:szCs w:val="22"/>
        </w:rPr>
        <w:t>.</w:t>
      </w:r>
    </w:p>
    <w:p w:rsidR="00485532" w:rsidRPr="000661E7" w:rsidRDefault="00485532"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Have excellent communications and strong interpe</w:t>
      </w:r>
      <w:r w:rsidR="00FB150E" w:rsidRPr="000661E7">
        <w:rPr>
          <w:rFonts w:asciiTheme="minorHAnsi" w:hAnsiTheme="minorHAnsi" w:cstheme="minorHAnsi"/>
          <w:sz w:val="22"/>
          <w:szCs w:val="22"/>
        </w:rPr>
        <w:t>rsonal skills, which provide</w:t>
      </w:r>
      <w:r w:rsidRPr="000661E7">
        <w:rPr>
          <w:rFonts w:asciiTheme="minorHAnsi" w:hAnsiTheme="minorHAnsi" w:cstheme="minorHAnsi"/>
          <w:sz w:val="22"/>
          <w:szCs w:val="22"/>
        </w:rPr>
        <w:t xml:space="preserve"> the ability to interact with end-users, managers, technical personnel, etc.</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Ability to communicate with both technical and management people to resolve the issues</w:t>
      </w:r>
      <w:r w:rsidR="00CF5C8B" w:rsidRPr="000661E7">
        <w:rPr>
          <w:rFonts w:asciiTheme="minorHAnsi" w:hAnsiTheme="minorHAnsi" w:cstheme="minorHAnsi"/>
          <w:sz w:val="22"/>
          <w:szCs w:val="22"/>
        </w:rPr>
        <w:t>.</w:t>
      </w:r>
    </w:p>
    <w:p w:rsidR="00CC531E" w:rsidRPr="00676CEB" w:rsidRDefault="00CC531E"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Fle</w:t>
      </w:r>
      <w:r w:rsidR="00E039F1" w:rsidRPr="000661E7">
        <w:rPr>
          <w:rFonts w:asciiTheme="minorHAnsi" w:hAnsiTheme="minorHAnsi" w:cstheme="minorHAnsi"/>
          <w:sz w:val="22"/>
          <w:szCs w:val="22"/>
        </w:rPr>
        <w:t>xible and versatile to adapt</w:t>
      </w:r>
      <w:r w:rsidRPr="000661E7">
        <w:rPr>
          <w:rFonts w:asciiTheme="minorHAnsi" w:hAnsiTheme="minorHAnsi" w:cstheme="minorHAnsi"/>
          <w:sz w:val="22"/>
          <w:szCs w:val="22"/>
        </w:rPr>
        <w:t xml:space="preserve"> new environment and ability to </w:t>
      </w:r>
      <w:r w:rsidR="00E039F1" w:rsidRPr="000661E7">
        <w:rPr>
          <w:rFonts w:asciiTheme="minorHAnsi" w:hAnsiTheme="minorHAnsi" w:cstheme="minorHAnsi"/>
          <w:sz w:val="22"/>
          <w:szCs w:val="22"/>
        </w:rPr>
        <w:t xml:space="preserve">handle </w:t>
      </w:r>
      <w:r w:rsidRPr="000661E7">
        <w:rPr>
          <w:rFonts w:asciiTheme="minorHAnsi" w:hAnsiTheme="minorHAnsi" w:cstheme="minorHAnsi"/>
          <w:sz w:val="22"/>
          <w:szCs w:val="22"/>
        </w:rPr>
        <w:t xml:space="preserve">multitasking and work independently. </w:t>
      </w:r>
    </w:p>
    <w:p w:rsidR="008A6C59" w:rsidRPr="000661E7" w:rsidRDefault="008A6C59" w:rsidP="00E349F0">
      <w:pPr>
        <w:jc w:val="both"/>
        <w:rPr>
          <w:rFonts w:asciiTheme="minorHAnsi" w:hAnsiTheme="minorHAnsi" w:cstheme="minorHAnsi"/>
          <w:b/>
          <w:color w:val="000000"/>
          <w:sz w:val="22"/>
          <w:szCs w:val="22"/>
          <w:u w:val="single"/>
        </w:rPr>
      </w:pPr>
    </w:p>
    <w:p w:rsidR="007D5EDC" w:rsidRPr="005B4F0D" w:rsidRDefault="007D5EDC" w:rsidP="005B4F0D">
      <w:pPr>
        <w:jc w:val="both"/>
        <w:rPr>
          <w:rFonts w:asciiTheme="minorHAnsi" w:hAnsiTheme="minorHAnsi" w:cstheme="minorHAnsi"/>
          <w:b/>
          <w:u w:val="single"/>
        </w:rPr>
      </w:pPr>
      <w:r w:rsidRPr="005B4F0D">
        <w:rPr>
          <w:rFonts w:asciiTheme="minorHAnsi" w:hAnsiTheme="minorHAnsi" w:cstheme="minorHAnsi"/>
          <w:b/>
          <w:u w:val="single"/>
        </w:rPr>
        <w:t>Experience Summary:</w:t>
      </w:r>
    </w:p>
    <w:p w:rsidR="00707DF4" w:rsidRPr="000661E7" w:rsidRDefault="00707DF4" w:rsidP="00707DF4">
      <w:pPr>
        <w:numPr>
          <w:ilvl w:val="0"/>
          <w:numId w:val="2"/>
        </w:numPr>
        <w:jc w:val="both"/>
        <w:rPr>
          <w:rFonts w:asciiTheme="minorHAnsi" w:hAnsiTheme="minorHAnsi" w:cstheme="minorHAnsi"/>
          <w:sz w:val="22"/>
          <w:szCs w:val="22"/>
        </w:rPr>
      </w:pPr>
      <w:r>
        <w:rPr>
          <w:rFonts w:asciiTheme="minorHAnsi" w:hAnsiTheme="minorHAnsi" w:cstheme="minorHAnsi"/>
          <w:sz w:val="22"/>
          <w:szCs w:val="22"/>
        </w:rPr>
        <w:t>Working as Senior</w:t>
      </w:r>
      <w:r w:rsidRPr="000661E7">
        <w:rPr>
          <w:rFonts w:asciiTheme="minorHAnsi" w:hAnsiTheme="minorHAnsi" w:cstheme="minorHAnsi"/>
          <w:sz w:val="22"/>
          <w:szCs w:val="22"/>
        </w:rPr>
        <w:t xml:space="preserve"> Software Test </w:t>
      </w:r>
      <w:r>
        <w:rPr>
          <w:rFonts w:asciiTheme="minorHAnsi" w:hAnsiTheme="minorHAnsi" w:cstheme="minorHAnsi"/>
          <w:sz w:val="22"/>
          <w:szCs w:val="22"/>
        </w:rPr>
        <w:t xml:space="preserve">Automation </w:t>
      </w:r>
      <w:r w:rsidRPr="000661E7">
        <w:rPr>
          <w:rFonts w:asciiTheme="minorHAnsi" w:hAnsiTheme="minorHAnsi" w:cstheme="minorHAnsi"/>
          <w:sz w:val="22"/>
          <w:szCs w:val="22"/>
        </w:rPr>
        <w:t>Engineer</w:t>
      </w:r>
      <w:r>
        <w:rPr>
          <w:rFonts w:asciiTheme="minorHAnsi" w:hAnsiTheme="minorHAnsi" w:cstheme="minorHAnsi"/>
          <w:sz w:val="22"/>
          <w:szCs w:val="22"/>
        </w:rPr>
        <w:t xml:space="preserve"> </w:t>
      </w:r>
      <w:r w:rsidRPr="000661E7">
        <w:rPr>
          <w:rFonts w:asciiTheme="minorHAnsi" w:hAnsiTheme="minorHAnsi" w:cstheme="minorHAnsi"/>
          <w:sz w:val="22"/>
          <w:szCs w:val="22"/>
        </w:rPr>
        <w:t xml:space="preserve">in </w:t>
      </w:r>
      <w:proofErr w:type="spellStart"/>
      <w:r w:rsidR="008B4771">
        <w:rPr>
          <w:rFonts w:asciiTheme="minorHAnsi" w:hAnsiTheme="minorHAnsi" w:cstheme="minorHAnsi"/>
          <w:sz w:val="22"/>
          <w:szCs w:val="22"/>
        </w:rPr>
        <w:t>Epam</w:t>
      </w:r>
      <w:proofErr w:type="spellEnd"/>
      <w:r w:rsidR="008B4771">
        <w:rPr>
          <w:rFonts w:asciiTheme="minorHAnsi" w:hAnsiTheme="minorHAnsi" w:cstheme="minorHAnsi"/>
          <w:sz w:val="22"/>
          <w:szCs w:val="22"/>
        </w:rPr>
        <w:t xml:space="preserve"> Systems India</w:t>
      </w:r>
      <w:r w:rsidR="00AD7597">
        <w:rPr>
          <w:rFonts w:asciiTheme="minorHAnsi" w:hAnsiTheme="minorHAnsi" w:cstheme="minorHAnsi"/>
          <w:sz w:val="22"/>
          <w:szCs w:val="22"/>
        </w:rPr>
        <w:t xml:space="preserve"> </w:t>
      </w:r>
      <w:proofErr w:type="spellStart"/>
      <w:r w:rsidR="00AD7597">
        <w:rPr>
          <w:rFonts w:asciiTheme="minorHAnsi" w:hAnsiTheme="minorHAnsi" w:cstheme="minorHAnsi"/>
          <w:sz w:val="22"/>
          <w:szCs w:val="22"/>
        </w:rPr>
        <w:t>Pvt</w:t>
      </w:r>
      <w:proofErr w:type="spellEnd"/>
      <w:r w:rsidR="00AD7597">
        <w:rPr>
          <w:rFonts w:asciiTheme="minorHAnsi" w:hAnsiTheme="minorHAnsi" w:cstheme="minorHAnsi"/>
          <w:sz w:val="22"/>
          <w:szCs w:val="22"/>
        </w:rPr>
        <w:t xml:space="preserve"> Ltd</w:t>
      </w:r>
      <w:r w:rsidRPr="000661E7">
        <w:rPr>
          <w:rFonts w:asciiTheme="minorHAnsi" w:hAnsiTheme="minorHAnsi" w:cstheme="minorHAnsi"/>
          <w:sz w:val="22"/>
          <w:szCs w:val="22"/>
        </w:rPr>
        <w:t xml:space="preserve">, </w:t>
      </w:r>
      <w:r w:rsidR="00A25E43">
        <w:rPr>
          <w:rFonts w:asciiTheme="minorHAnsi" w:hAnsiTheme="minorHAnsi" w:cstheme="minorHAnsi"/>
          <w:sz w:val="22"/>
          <w:szCs w:val="22"/>
        </w:rPr>
        <w:t>Hy</w:t>
      </w:r>
      <w:r w:rsidR="008B4771">
        <w:rPr>
          <w:rFonts w:asciiTheme="minorHAnsi" w:hAnsiTheme="minorHAnsi" w:cstheme="minorHAnsi"/>
          <w:sz w:val="22"/>
          <w:szCs w:val="22"/>
        </w:rPr>
        <w:t>derabad</w:t>
      </w:r>
      <w:r w:rsidRPr="000661E7">
        <w:rPr>
          <w:rFonts w:asciiTheme="minorHAnsi" w:hAnsiTheme="minorHAnsi" w:cstheme="minorHAnsi"/>
          <w:sz w:val="22"/>
          <w:szCs w:val="22"/>
        </w:rPr>
        <w:t xml:space="preserve"> from </w:t>
      </w:r>
      <w:r w:rsidR="008B4771">
        <w:rPr>
          <w:rFonts w:asciiTheme="minorHAnsi" w:hAnsiTheme="minorHAnsi" w:cstheme="minorHAnsi"/>
          <w:sz w:val="22"/>
          <w:szCs w:val="22"/>
        </w:rPr>
        <w:t>May</w:t>
      </w:r>
      <w:r w:rsidRPr="000661E7">
        <w:rPr>
          <w:rFonts w:asciiTheme="minorHAnsi" w:hAnsiTheme="minorHAnsi" w:cstheme="minorHAnsi"/>
          <w:sz w:val="22"/>
          <w:szCs w:val="22"/>
        </w:rPr>
        <w:t>’ 201</w:t>
      </w:r>
      <w:r w:rsidR="008B4771">
        <w:rPr>
          <w:rFonts w:asciiTheme="minorHAnsi" w:hAnsiTheme="minorHAnsi" w:cstheme="minorHAnsi"/>
          <w:sz w:val="22"/>
          <w:szCs w:val="22"/>
        </w:rPr>
        <w:t>8</w:t>
      </w:r>
      <w:r w:rsidRPr="000661E7">
        <w:rPr>
          <w:rFonts w:asciiTheme="minorHAnsi" w:hAnsiTheme="minorHAnsi" w:cstheme="minorHAnsi"/>
          <w:sz w:val="22"/>
          <w:szCs w:val="22"/>
        </w:rPr>
        <w:t xml:space="preserve"> to </w:t>
      </w:r>
      <w:r w:rsidR="008B4771">
        <w:rPr>
          <w:rFonts w:asciiTheme="minorHAnsi" w:hAnsiTheme="minorHAnsi" w:cstheme="minorHAnsi"/>
          <w:sz w:val="22"/>
          <w:szCs w:val="22"/>
        </w:rPr>
        <w:t>till date</w:t>
      </w:r>
      <w:r w:rsidRPr="000661E7">
        <w:rPr>
          <w:rFonts w:asciiTheme="minorHAnsi" w:hAnsiTheme="minorHAnsi" w:cstheme="minorHAnsi"/>
          <w:sz w:val="22"/>
          <w:szCs w:val="22"/>
        </w:rPr>
        <w:t>.</w:t>
      </w:r>
    </w:p>
    <w:p w:rsidR="007D5EDC" w:rsidRPr="000661E7" w:rsidRDefault="007D5EDC" w:rsidP="007D5EDC">
      <w:pPr>
        <w:numPr>
          <w:ilvl w:val="0"/>
          <w:numId w:val="2"/>
        </w:numPr>
        <w:jc w:val="both"/>
        <w:rPr>
          <w:rFonts w:asciiTheme="minorHAnsi" w:hAnsiTheme="minorHAnsi" w:cstheme="minorHAnsi"/>
          <w:sz w:val="22"/>
          <w:szCs w:val="22"/>
        </w:rPr>
      </w:pPr>
      <w:r>
        <w:rPr>
          <w:rFonts w:asciiTheme="minorHAnsi" w:hAnsiTheme="minorHAnsi" w:cstheme="minorHAnsi"/>
          <w:sz w:val="22"/>
          <w:szCs w:val="22"/>
        </w:rPr>
        <w:t>Work</w:t>
      </w:r>
      <w:r w:rsidR="007549C9">
        <w:rPr>
          <w:rFonts w:asciiTheme="minorHAnsi" w:hAnsiTheme="minorHAnsi" w:cstheme="minorHAnsi"/>
          <w:sz w:val="22"/>
          <w:szCs w:val="22"/>
        </w:rPr>
        <w:t>ed</w:t>
      </w:r>
      <w:r>
        <w:rPr>
          <w:rFonts w:asciiTheme="minorHAnsi" w:hAnsiTheme="minorHAnsi" w:cstheme="minorHAnsi"/>
          <w:sz w:val="22"/>
          <w:szCs w:val="22"/>
        </w:rPr>
        <w:t xml:space="preserve"> as Senior</w:t>
      </w:r>
      <w:r w:rsidRPr="000661E7">
        <w:rPr>
          <w:rFonts w:asciiTheme="minorHAnsi" w:hAnsiTheme="minorHAnsi" w:cstheme="minorHAnsi"/>
          <w:sz w:val="22"/>
          <w:szCs w:val="22"/>
        </w:rPr>
        <w:t xml:space="preserve"> Software Test Engineer</w:t>
      </w:r>
      <w:r w:rsidR="00641F9F">
        <w:rPr>
          <w:rFonts w:asciiTheme="minorHAnsi" w:hAnsiTheme="minorHAnsi" w:cstheme="minorHAnsi"/>
          <w:sz w:val="22"/>
          <w:szCs w:val="22"/>
        </w:rPr>
        <w:t xml:space="preserve"> </w:t>
      </w:r>
      <w:r w:rsidRPr="000661E7">
        <w:rPr>
          <w:rFonts w:asciiTheme="minorHAnsi" w:hAnsiTheme="minorHAnsi" w:cstheme="minorHAnsi"/>
          <w:sz w:val="22"/>
          <w:szCs w:val="22"/>
        </w:rPr>
        <w:t xml:space="preserve">in </w:t>
      </w:r>
      <w:proofErr w:type="spellStart"/>
      <w:r>
        <w:rPr>
          <w:rFonts w:asciiTheme="minorHAnsi" w:hAnsiTheme="minorHAnsi" w:cstheme="minorHAnsi"/>
          <w:sz w:val="22"/>
          <w:szCs w:val="22"/>
        </w:rPr>
        <w:t>Mphasis</w:t>
      </w:r>
      <w:proofErr w:type="spellEnd"/>
      <w:r>
        <w:rPr>
          <w:rFonts w:asciiTheme="minorHAnsi" w:hAnsiTheme="minorHAnsi" w:cstheme="minorHAnsi"/>
          <w:sz w:val="22"/>
          <w:szCs w:val="22"/>
        </w:rPr>
        <w:t xml:space="preserve"> Ltd</w:t>
      </w:r>
      <w:r w:rsidRPr="000661E7">
        <w:rPr>
          <w:rFonts w:asciiTheme="minorHAnsi" w:hAnsiTheme="minorHAnsi" w:cstheme="minorHAnsi"/>
          <w:sz w:val="22"/>
          <w:szCs w:val="22"/>
        </w:rPr>
        <w:t>, Gurgaon u</w:t>
      </w:r>
      <w:r>
        <w:rPr>
          <w:rFonts w:asciiTheme="minorHAnsi" w:hAnsiTheme="minorHAnsi" w:cstheme="minorHAnsi"/>
          <w:sz w:val="22"/>
          <w:szCs w:val="22"/>
        </w:rPr>
        <w:t xml:space="preserve">nder the payroll of </w:t>
      </w:r>
      <w:proofErr w:type="spellStart"/>
      <w:r>
        <w:rPr>
          <w:rFonts w:asciiTheme="minorHAnsi" w:hAnsiTheme="minorHAnsi" w:cstheme="minorHAnsi"/>
          <w:sz w:val="22"/>
          <w:szCs w:val="22"/>
        </w:rPr>
        <w:t>Artech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InfoS</w:t>
      </w:r>
      <w:r w:rsidRPr="000661E7">
        <w:rPr>
          <w:rFonts w:asciiTheme="minorHAnsi" w:hAnsiTheme="minorHAnsi" w:cstheme="minorHAnsi"/>
          <w:sz w:val="22"/>
          <w:szCs w:val="22"/>
        </w:rPr>
        <w:t>ystems</w:t>
      </w:r>
      <w:proofErr w:type="spellEnd"/>
      <w:r w:rsidRPr="000661E7">
        <w:rPr>
          <w:rFonts w:asciiTheme="minorHAnsi" w:hAnsiTheme="minorHAnsi" w:cstheme="minorHAnsi"/>
          <w:sz w:val="22"/>
          <w:szCs w:val="22"/>
        </w:rPr>
        <w:t xml:space="preserve"> Pvt</w:t>
      </w:r>
      <w:r>
        <w:rPr>
          <w:rFonts w:asciiTheme="minorHAnsi" w:hAnsiTheme="minorHAnsi" w:cstheme="minorHAnsi"/>
          <w:sz w:val="22"/>
          <w:szCs w:val="22"/>
        </w:rPr>
        <w:t>.</w:t>
      </w:r>
      <w:r w:rsidRPr="000661E7">
        <w:rPr>
          <w:rFonts w:asciiTheme="minorHAnsi" w:hAnsiTheme="minorHAnsi" w:cstheme="minorHAnsi"/>
          <w:sz w:val="22"/>
          <w:szCs w:val="22"/>
        </w:rPr>
        <w:t xml:space="preserve"> Ltd from Sep’ 2017 to </w:t>
      </w:r>
      <w:r w:rsidR="003C13CE">
        <w:rPr>
          <w:rFonts w:asciiTheme="minorHAnsi" w:hAnsiTheme="minorHAnsi" w:cstheme="minorHAnsi"/>
          <w:sz w:val="22"/>
          <w:szCs w:val="22"/>
        </w:rPr>
        <w:t>May</w:t>
      </w:r>
      <w:r w:rsidR="003D15FA">
        <w:rPr>
          <w:rFonts w:asciiTheme="minorHAnsi" w:hAnsiTheme="minorHAnsi" w:cstheme="minorHAnsi"/>
          <w:sz w:val="22"/>
          <w:szCs w:val="22"/>
        </w:rPr>
        <w:t>’</w:t>
      </w:r>
      <w:r w:rsidR="003C13CE">
        <w:rPr>
          <w:rFonts w:asciiTheme="minorHAnsi" w:hAnsiTheme="minorHAnsi" w:cstheme="minorHAnsi"/>
          <w:sz w:val="22"/>
          <w:szCs w:val="22"/>
        </w:rPr>
        <w:t>2018</w:t>
      </w:r>
      <w:r w:rsidRPr="000661E7">
        <w:rPr>
          <w:rFonts w:asciiTheme="minorHAnsi" w:hAnsiTheme="minorHAnsi" w:cstheme="minorHAnsi"/>
          <w:sz w:val="22"/>
          <w:szCs w:val="22"/>
        </w:rPr>
        <w:t>.</w:t>
      </w:r>
    </w:p>
    <w:p w:rsidR="007D5EDC" w:rsidRPr="000661E7" w:rsidRDefault="007D5EDC" w:rsidP="007D5EDC">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 xml:space="preserve">Worked as </w:t>
      </w:r>
      <w:r w:rsidR="00C12C3B">
        <w:rPr>
          <w:rFonts w:asciiTheme="minorHAnsi" w:hAnsiTheme="minorHAnsi" w:cstheme="minorHAnsi"/>
          <w:sz w:val="22"/>
          <w:szCs w:val="22"/>
        </w:rPr>
        <w:t>Product Tester</w:t>
      </w:r>
      <w:r w:rsidRPr="000661E7">
        <w:rPr>
          <w:rFonts w:asciiTheme="minorHAnsi" w:hAnsiTheme="minorHAnsi" w:cstheme="minorHAnsi"/>
          <w:sz w:val="22"/>
          <w:szCs w:val="22"/>
        </w:rPr>
        <w:t xml:space="preserve"> in Intellect Design Arena Limited, </w:t>
      </w:r>
      <w:r w:rsidR="00A3006A">
        <w:rPr>
          <w:rFonts w:asciiTheme="minorHAnsi" w:hAnsiTheme="minorHAnsi" w:cstheme="minorHAnsi"/>
          <w:sz w:val="22"/>
          <w:szCs w:val="22"/>
        </w:rPr>
        <w:t>Hyderabad under the payroll of</w:t>
      </w:r>
      <w:r w:rsidR="00A3006A" w:rsidRPr="000661E7">
        <w:rPr>
          <w:rFonts w:asciiTheme="minorHAnsi" w:hAnsiTheme="minorHAnsi" w:cstheme="minorHAnsi"/>
          <w:sz w:val="22"/>
          <w:szCs w:val="22"/>
        </w:rPr>
        <w:t xml:space="preserve"> </w:t>
      </w:r>
      <w:proofErr w:type="spellStart"/>
      <w:r w:rsidR="00A3006A">
        <w:rPr>
          <w:rFonts w:asciiTheme="minorHAnsi" w:hAnsiTheme="minorHAnsi" w:cstheme="minorHAnsi"/>
          <w:sz w:val="22"/>
          <w:szCs w:val="22"/>
        </w:rPr>
        <w:t>Semoca</w:t>
      </w:r>
      <w:proofErr w:type="spellEnd"/>
      <w:r w:rsidR="00A3006A">
        <w:rPr>
          <w:rFonts w:asciiTheme="minorHAnsi" w:hAnsiTheme="minorHAnsi" w:cstheme="minorHAnsi"/>
          <w:sz w:val="22"/>
          <w:szCs w:val="22"/>
        </w:rPr>
        <w:t xml:space="preserve"> Systems </w:t>
      </w:r>
      <w:proofErr w:type="spellStart"/>
      <w:r w:rsidR="00A3006A">
        <w:rPr>
          <w:rFonts w:asciiTheme="minorHAnsi" w:hAnsiTheme="minorHAnsi" w:cstheme="minorHAnsi"/>
          <w:sz w:val="22"/>
          <w:szCs w:val="22"/>
        </w:rPr>
        <w:t>Pvt</w:t>
      </w:r>
      <w:proofErr w:type="spellEnd"/>
      <w:r w:rsidR="00A3006A">
        <w:rPr>
          <w:rFonts w:asciiTheme="minorHAnsi" w:hAnsiTheme="minorHAnsi" w:cstheme="minorHAnsi"/>
          <w:sz w:val="22"/>
          <w:szCs w:val="22"/>
        </w:rPr>
        <w:t xml:space="preserve"> Ltd., </w:t>
      </w:r>
      <w:r w:rsidRPr="000661E7">
        <w:rPr>
          <w:rFonts w:asciiTheme="minorHAnsi" w:hAnsiTheme="minorHAnsi" w:cstheme="minorHAnsi"/>
          <w:sz w:val="22"/>
          <w:szCs w:val="22"/>
        </w:rPr>
        <w:t xml:space="preserve">from </w:t>
      </w:r>
      <w:r w:rsidR="00A3006A">
        <w:rPr>
          <w:rFonts w:asciiTheme="minorHAnsi" w:hAnsiTheme="minorHAnsi" w:cstheme="minorHAnsi"/>
          <w:sz w:val="22"/>
          <w:szCs w:val="22"/>
        </w:rPr>
        <w:t>Nov</w:t>
      </w:r>
      <w:r w:rsidR="00A3006A" w:rsidRPr="000661E7">
        <w:rPr>
          <w:rFonts w:asciiTheme="minorHAnsi" w:hAnsiTheme="minorHAnsi" w:cstheme="minorHAnsi"/>
          <w:sz w:val="22"/>
          <w:szCs w:val="22"/>
        </w:rPr>
        <w:t>’ 201</w:t>
      </w:r>
      <w:r w:rsidR="00A3006A">
        <w:rPr>
          <w:rFonts w:asciiTheme="minorHAnsi" w:hAnsiTheme="minorHAnsi" w:cstheme="minorHAnsi"/>
          <w:sz w:val="22"/>
          <w:szCs w:val="22"/>
        </w:rPr>
        <w:t>1</w:t>
      </w:r>
      <w:r w:rsidR="00A3006A" w:rsidRPr="000661E7">
        <w:rPr>
          <w:rFonts w:asciiTheme="minorHAnsi" w:hAnsiTheme="minorHAnsi" w:cstheme="minorHAnsi"/>
          <w:sz w:val="22"/>
          <w:szCs w:val="22"/>
        </w:rPr>
        <w:t xml:space="preserve"> </w:t>
      </w:r>
      <w:r w:rsidRPr="000661E7">
        <w:rPr>
          <w:rFonts w:asciiTheme="minorHAnsi" w:hAnsiTheme="minorHAnsi" w:cstheme="minorHAnsi"/>
          <w:sz w:val="22"/>
          <w:szCs w:val="22"/>
        </w:rPr>
        <w:t>to Sep' 2017.</w:t>
      </w:r>
    </w:p>
    <w:p w:rsidR="007D5EDC" w:rsidRDefault="007D5EDC" w:rsidP="00E349F0">
      <w:pPr>
        <w:jc w:val="both"/>
        <w:rPr>
          <w:rFonts w:asciiTheme="minorHAnsi" w:hAnsiTheme="minorHAnsi" w:cstheme="minorHAnsi"/>
          <w:b/>
          <w:color w:val="000000"/>
          <w:u w:val="single"/>
        </w:rPr>
      </w:pPr>
    </w:p>
    <w:p w:rsidR="008A6C59" w:rsidRPr="00AD6B8B" w:rsidRDefault="008A6C59" w:rsidP="00E349F0">
      <w:pPr>
        <w:jc w:val="both"/>
        <w:rPr>
          <w:rFonts w:asciiTheme="minorHAnsi" w:hAnsiTheme="minorHAnsi" w:cstheme="minorHAnsi"/>
          <w:b/>
          <w:u w:val="single"/>
        </w:rPr>
      </w:pPr>
      <w:r w:rsidRPr="00AD6B8B">
        <w:rPr>
          <w:rFonts w:asciiTheme="minorHAnsi" w:hAnsiTheme="minorHAnsi" w:cstheme="minorHAnsi"/>
          <w:b/>
          <w:u w:val="single"/>
        </w:rPr>
        <w:t>Technical Skills:</w:t>
      </w:r>
    </w:p>
    <w:p w:rsidR="005E17CF" w:rsidRDefault="00E5721E" w:rsidP="00E349F0">
      <w:pPr>
        <w:jc w:val="both"/>
        <w:rPr>
          <w:rFonts w:asciiTheme="minorHAnsi" w:hAnsiTheme="minorHAnsi" w:cstheme="minorHAnsi"/>
          <w:sz w:val="22"/>
          <w:szCs w:val="22"/>
        </w:rPr>
      </w:pPr>
      <w:r>
        <w:rPr>
          <w:rFonts w:asciiTheme="minorHAnsi" w:hAnsiTheme="minorHAnsi" w:cstheme="minorHAnsi"/>
          <w:b/>
          <w:sz w:val="22"/>
          <w:szCs w:val="22"/>
        </w:rPr>
        <w:t>Automation Tool</w:t>
      </w:r>
      <w:r w:rsidR="008A6C59" w:rsidRPr="000661E7">
        <w:rPr>
          <w:rFonts w:asciiTheme="minorHAnsi" w:hAnsiTheme="minorHAnsi" w:cstheme="minorHAnsi"/>
          <w:b/>
          <w:sz w:val="22"/>
          <w:szCs w:val="22"/>
        </w:rPr>
        <w:t>:</w:t>
      </w:r>
      <w:r w:rsidR="00464611">
        <w:rPr>
          <w:rFonts w:asciiTheme="minorHAnsi" w:hAnsiTheme="minorHAnsi" w:cstheme="minorHAnsi"/>
          <w:sz w:val="22"/>
          <w:szCs w:val="22"/>
        </w:rPr>
        <w:t xml:space="preserve"> Selenium WebD</w:t>
      </w:r>
      <w:r w:rsidR="008A6C59" w:rsidRPr="000661E7">
        <w:rPr>
          <w:rFonts w:asciiTheme="minorHAnsi" w:hAnsiTheme="minorHAnsi" w:cstheme="minorHAnsi"/>
          <w:sz w:val="22"/>
          <w:szCs w:val="22"/>
        </w:rPr>
        <w:t>river</w:t>
      </w:r>
      <w:r w:rsidR="009E6391">
        <w:rPr>
          <w:rFonts w:asciiTheme="minorHAnsi" w:hAnsiTheme="minorHAnsi" w:cstheme="minorHAnsi"/>
          <w:sz w:val="22"/>
          <w:szCs w:val="22"/>
        </w:rPr>
        <w:t>, Cucumber</w:t>
      </w:r>
      <w:r w:rsidR="009B7BB3">
        <w:rPr>
          <w:rFonts w:asciiTheme="minorHAnsi" w:hAnsiTheme="minorHAnsi" w:cstheme="minorHAnsi"/>
          <w:sz w:val="22"/>
          <w:szCs w:val="22"/>
        </w:rPr>
        <w:t xml:space="preserve">, </w:t>
      </w:r>
      <w:r w:rsidR="00B07A23">
        <w:rPr>
          <w:rFonts w:asciiTheme="minorHAnsi" w:hAnsiTheme="minorHAnsi" w:cstheme="minorHAnsi"/>
          <w:sz w:val="22"/>
          <w:szCs w:val="22"/>
        </w:rPr>
        <w:t>Rest Assured</w:t>
      </w:r>
      <w:r w:rsidR="009B7BB3">
        <w:rPr>
          <w:rFonts w:asciiTheme="minorHAnsi" w:hAnsiTheme="minorHAnsi" w:cstheme="minorHAnsi"/>
          <w:sz w:val="22"/>
          <w:szCs w:val="22"/>
        </w:rPr>
        <w:t xml:space="preserve"> and Postman</w:t>
      </w:r>
    </w:p>
    <w:p w:rsidR="00A55F1B" w:rsidRPr="000661E7" w:rsidRDefault="008C4E6C" w:rsidP="00ED3FA0">
      <w:pPr>
        <w:jc w:val="both"/>
        <w:rPr>
          <w:rFonts w:asciiTheme="minorHAnsi" w:hAnsiTheme="minorHAnsi" w:cstheme="minorHAnsi"/>
          <w:sz w:val="22"/>
          <w:szCs w:val="22"/>
        </w:rPr>
      </w:pPr>
      <w:r w:rsidRPr="000661E7">
        <w:rPr>
          <w:rFonts w:asciiTheme="minorHAnsi" w:hAnsiTheme="minorHAnsi" w:cstheme="minorHAnsi"/>
          <w:b/>
          <w:sz w:val="22"/>
          <w:szCs w:val="22"/>
        </w:rPr>
        <w:t>Programming Language</w:t>
      </w:r>
      <w:r w:rsidR="00A55F1B" w:rsidRPr="000661E7">
        <w:rPr>
          <w:rFonts w:asciiTheme="minorHAnsi" w:hAnsiTheme="minorHAnsi" w:cstheme="minorHAnsi"/>
          <w:b/>
          <w:sz w:val="22"/>
          <w:szCs w:val="22"/>
        </w:rPr>
        <w:t>:</w:t>
      </w:r>
      <w:r w:rsidR="00A55F1B" w:rsidRPr="000661E7">
        <w:rPr>
          <w:rFonts w:asciiTheme="minorHAnsi" w:hAnsiTheme="minorHAnsi" w:cstheme="minorHAnsi"/>
          <w:sz w:val="22"/>
          <w:szCs w:val="22"/>
        </w:rPr>
        <w:t xml:space="preserve"> Core Java</w:t>
      </w:r>
      <w:r w:rsidR="00CC2A23">
        <w:rPr>
          <w:rFonts w:asciiTheme="minorHAnsi" w:hAnsiTheme="minorHAnsi" w:cstheme="minorHAnsi"/>
          <w:sz w:val="22"/>
          <w:szCs w:val="22"/>
        </w:rPr>
        <w:t xml:space="preserve"> and</w:t>
      </w:r>
      <w:r w:rsidR="000967EA">
        <w:rPr>
          <w:rFonts w:asciiTheme="minorHAnsi" w:hAnsiTheme="minorHAnsi" w:cstheme="minorHAnsi"/>
          <w:sz w:val="22"/>
          <w:szCs w:val="22"/>
        </w:rPr>
        <w:t xml:space="preserve"> Python</w:t>
      </w:r>
    </w:p>
    <w:p w:rsidR="008A6C59" w:rsidRPr="000661E7" w:rsidRDefault="008C4E6C" w:rsidP="00E349F0">
      <w:pPr>
        <w:jc w:val="both"/>
        <w:rPr>
          <w:rFonts w:asciiTheme="minorHAnsi" w:hAnsiTheme="minorHAnsi" w:cstheme="minorHAnsi"/>
          <w:sz w:val="22"/>
          <w:szCs w:val="22"/>
        </w:rPr>
      </w:pPr>
      <w:r w:rsidRPr="000661E7">
        <w:rPr>
          <w:rFonts w:asciiTheme="minorHAnsi" w:hAnsiTheme="minorHAnsi" w:cstheme="minorHAnsi"/>
          <w:b/>
          <w:sz w:val="22"/>
          <w:szCs w:val="22"/>
        </w:rPr>
        <w:t>Databas</w:t>
      </w:r>
      <w:r w:rsidR="005864F3">
        <w:rPr>
          <w:rFonts w:asciiTheme="minorHAnsi" w:hAnsiTheme="minorHAnsi" w:cstheme="minorHAnsi"/>
          <w:b/>
          <w:sz w:val="22"/>
          <w:szCs w:val="22"/>
        </w:rPr>
        <w:t>e</w:t>
      </w:r>
      <w:r w:rsidR="008A6C59" w:rsidRPr="000661E7">
        <w:rPr>
          <w:rFonts w:asciiTheme="minorHAnsi" w:hAnsiTheme="minorHAnsi" w:cstheme="minorHAnsi"/>
          <w:b/>
          <w:sz w:val="22"/>
          <w:szCs w:val="22"/>
        </w:rPr>
        <w:t>:</w:t>
      </w:r>
      <w:r w:rsidR="00B95880">
        <w:rPr>
          <w:rFonts w:asciiTheme="minorHAnsi" w:hAnsiTheme="minorHAnsi" w:cstheme="minorHAnsi"/>
          <w:sz w:val="22"/>
          <w:szCs w:val="22"/>
        </w:rPr>
        <w:t xml:space="preserve"> Oracle</w:t>
      </w:r>
    </w:p>
    <w:p w:rsidR="006630D7" w:rsidRDefault="006630D7" w:rsidP="006630D7">
      <w:pPr>
        <w:jc w:val="both"/>
        <w:rPr>
          <w:rFonts w:asciiTheme="minorHAnsi" w:hAnsiTheme="minorHAnsi" w:cstheme="minorHAnsi"/>
          <w:sz w:val="22"/>
          <w:szCs w:val="22"/>
        </w:rPr>
      </w:pPr>
      <w:r w:rsidRPr="000661E7">
        <w:rPr>
          <w:rFonts w:asciiTheme="minorHAnsi" w:hAnsiTheme="minorHAnsi" w:cstheme="minorHAnsi"/>
          <w:b/>
          <w:sz w:val="22"/>
          <w:szCs w:val="22"/>
        </w:rPr>
        <w:t xml:space="preserve">Test Management &amp; Defect Tracking </w:t>
      </w:r>
      <w:r w:rsidR="00CF241B">
        <w:rPr>
          <w:rFonts w:asciiTheme="minorHAnsi" w:hAnsiTheme="minorHAnsi" w:cstheme="minorHAnsi"/>
          <w:b/>
          <w:sz w:val="22"/>
          <w:szCs w:val="22"/>
        </w:rPr>
        <w:t>and CI Tools</w:t>
      </w:r>
      <w:r w:rsidRPr="000661E7">
        <w:rPr>
          <w:rFonts w:asciiTheme="minorHAnsi" w:hAnsiTheme="minorHAnsi" w:cstheme="minorHAnsi"/>
          <w:b/>
          <w:sz w:val="22"/>
          <w:szCs w:val="22"/>
        </w:rPr>
        <w:t xml:space="preserve">: </w:t>
      </w:r>
      <w:r w:rsidRPr="000661E7">
        <w:rPr>
          <w:rFonts w:asciiTheme="minorHAnsi" w:hAnsiTheme="minorHAnsi" w:cstheme="minorHAnsi"/>
          <w:sz w:val="22"/>
          <w:szCs w:val="22"/>
        </w:rPr>
        <w:t>JIRA</w:t>
      </w:r>
      <w:r w:rsidR="00CF241B">
        <w:rPr>
          <w:rFonts w:asciiTheme="minorHAnsi" w:hAnsiTheme="minorHAnsi" w:cstheme="minorHAnsi"/>
          <w:sz w:val="22"/>
          <w:szCs w:val="22"/>
        </w:rPr>
        <w:t>, Jenkins</w:t>
      </w:r>
      <w:r w:rsidR="0039637B">
        <w:rPr>
          <w:rFonts w:asciiTheme="minorHAnsi" w:hAnsiTheme="minorHAnsi" w:cstheme="minorHAnsi"/>
          <w:sz w:val="22"/>
          <w:szCs w:val="22"/>
        </w:rPr>
        <w:t xml:space="preserve"> </w:t>
      </w:r>
      <w:r w:rsidR="00AD483E">
        <w:rPr>
          <w:rFonts w:asciiTheme="minorHAnsi" w:hAnsiTheme="minorHAnsi" w:cstheme="minorHAnsi"/>
          <w:sz w:val="22"/>
          <w:szCs w:val="22"/>
        </w:rPr>
        <w:t>and</w:t>
      </w:r>
      <w:r w:rsidR="00D04067">
        <w:rPr>
          <w:rFonts w:asciiTheme="minorHAnsi" w:hAnsiTheme="minorHAnsi" w:cstheme="minorHAnsi"/>
          <w:sz w:val="22"/>
          <w:szCs w:val="22"/>
        </w:rPr>
        <w:t xml:space="preserve"> </w:t>
      </w:r>
      <w:proofErr w:type="spellStart"/>
      <w:r w:rsidR="00803570">
        <w:rPr>
          <w:rFonts w:asciiTheme="minorHAnsi" w:hAnsiTheme="minorHAnsi" w:cstheme="minorHAnsi"/>
          <w:sz w:val="22"/>
          <w:szCs w:val="22"/>
        </w:rPr>
        <w:t>Bitbucket</w:t>
      </w:r>
      <w:proofErr w:type="spellEnd"/>
    </w:p>
    <w:p w:rsidR="0092392D" w:rsidRPr="000661E7" w:rsidRDefault="008C0C7A" w:rsidP="0092392D">
      <w:pPr>
        <w:jc w:val="both"/>
        <w:rPr>
          <w:rFonts w:asciiTheme="minorHAnsi" w:hAnsiTheme="minorHAnsi" w:cstheme="minorHAnsi"/>
          <w:sz w:val="22"/>
          <w:szCs w:val="22"/>
        </w:rPr>
      </w:pPr>
      <w:r>
        <w:rPr>
          <w:rFonts w:asciiTheme="minorHAnsi" w:hAnsiTheme="minorHAnsi" w:cstheme="minorHAnsi"/>
          <w:b/>
          <w:sz w:val="22"/>
          <w:szCs w:val="22"/>
        </w:rPr>
        <w:t>Build Tools</w:t>
      </w:r>
      <w:r w:rsidR="0092392D" w:rsidRPr="000661E7">
        <w:rPr>
          <w:rFonts w:asciiTheme="minorHAnsi" w:hAnsiTheme="minorHAnsi" w:cstheme="minorHAnsi"/>
          <w:b/>
          <w:sz w:val="22"/>
          <w:szCs w:val="22"/>
        </w:rPr>
        <w:t>:</w:t>
      </w:r>
      <w:r w:rsidR="0092392D">
        <w:rPr>
          <w:rFonts w:asciiTheme="minorHAnsi" w:hAnsiTheme="minorHAnsi" w:cstheme="minorHAnsi"/>
          <w:sz w:val="22"/>
          <w:szCs w:val="22"/>
        </w:rPr>
        <w:t xml:space="preserve"> </w:t>
      </w:r>
      <w:r w:rsidR="00EF7ACE">
        <w:rPr>
          <w:rFonts w:asciiTheme="minorHAnsi" w:hAnsiTheme="minorHAnsi" w:cstheme="minorHAnsi"/>
          <w:sz w:val="22"/>
          <w:szCs w:val="22"/>
        </w:rPr>
        <w:t>Maven</w:t>
      </w:r>
      <w:r w:rsidR="00CC2A23">
        <w:rPr>
          <w:rFonts w:asciiTheme="minorHAnsi" w:hAnsiTheme="minorHAnsi" w:cstheme="minorHAnsi"/>
          <w:sz w:val="22"/>
          <w:szCs w:val="22"/>
        </w:rPr>
        <w:t xml:space="preserve"> and</w:t>
      </w:r>
      <w:r w:rsidR="00EF7ACE">
        <w:rPr>
          <w:rFonts w:asciiTheme="minorHAnsi" w:hAnsiTheme="minorHAnsi" w:cstheme="minorHAnsi"/>
          <w:sz w:val="22"/>
          <w:szCs w:val="22"/>
        </w:rPr>
        <w:t xml:space="preserve"> </w:t>
      </w:r>
      <w:proofErr w:type="spellStart"/>
      <w:r w:rsidR="002050DF">
        <w:rPr>
          <w:rFonts w:asciiTheme="minorHAnsi" w:hAnsiTheme="minorHAnsi" w:cstheme="minorHAnsi"/>
          <w:sz w:val="22"/>
          <w:szCs w:val="22"/>
        </w:rPr>
        <w:t>Gradle</w:t>
      </w:r>
      <w:proofErr w:type="spellEnd"/>
    </w:p>
    <w:p w:rsidR="008A6C59" w:rsidRPr="000661E7" w:rsidRDefault="008A6C59" w:rsidP="00E349F0">
      <w:pPr>
        <w:jc w:val="both"/>
        <w:rPr>
          <w:rFonts w:asciiTheme="minorHAnsi" w:hAnsiTheme="minorHAnsi" w:cstheme="minorHAnsi"/>
          <w:sz w:val="22"/>
          <w:szCs w:val="22"/>
        </w:rPr>
      </w:pPr>
    </w:p>
    <w:p w:rsidR="008A6C59" w:rsidRPr="005B4F0D" w:rsidRDefault="008A6C59" w:rsidP="005B4F0D">
      <w:pPr>
        <w:jc w:val="both"/>
        <w:rPr>
          <w:rFonts w:asciiTheme="minorHAnsi" w:hAnsiTheme="minorHAnsi" w:cstheme="minorHAnsi"/>
          <w:b/>
          <w:u w:val="single"/>
        </w:rPr>
      </w:pPr>
      <w:r w:rsidRPr="005B4F0D">
        <w:rPr>
          <w:rFonts w:asciiTheme="minorHAnsi" w:hAnsiTheme="minorHAnsi" w:cstheme="minorHAnsi"/>
          <w:b/>
          <w:u w:val="single"/>
        </w:rPr>
        <w:t>Education:</w:t>
      </w:r>
    </w:p>
    <w:p w:rsidR="008A6C59" w:rsidRPr="007D5EDC" w:rsidRDefault="000136F2" w:rsidP="007D5EDC">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B. Tech from</w:t>
      </w:r>
      <w:r w:rsidR="00932A1F">
        <w:rPr>
          <w:rFonts w:asciiTheme="minorHAnsi" w:hAnsiTheme="minorHAnsi" w:cstheme="minorHAnsi"/>
          <w:sz w:val="22"/>
          <w:szCs w:val="22"/>
        </w:rPr>
        <w:t xml:space="preserve"> </w:t>
      </w:r>
      <w:r w:rsidR="005A12CF" w:rsidRPr="000661E7">
        <w:rPr>
          <w:rFonts w:asciiTheme="minorHAnsi" w:hAnsiTheme="minorHAnsi" w:cstheme="minorHAnsi"/>
          <w:sz w:val="22"/>
          <w:szCs w:val="22"/>
        </w:rPr>
        <w:t>Jawaharlal Nehru Technological University (JNTU), Hyderabad</w:t>
      </w:r>
      <w:r w:rsidR="00ED214A" w:rsidRPr="000661E7">
        <w:rPr>
          <w:rFonts w:asciiTheme="minorHAnsi" w:hAnsiTheme="minorHAnsi" w:cstheme="minorHAnsi"/>
          <w:sz w:val="22"/>
          <w:szCs w:val="22"/>
        </w:rPr>
        <w:t>.</w:t>
      </w:r>
    </w:p>
    <w:p w:rsidR="00AD5757" w:rsidRDefault="00AD5757" w:rsidP="00E349F0">
      <w:pPr>
        <w:jc w:val="both"/>
        <w:rPr>
          <w:rFonts w:asciiTheme="minorHAnsi" w:hAnsiTheme="minorHAnsi" w:cstheme="minorHAnsi"/>
          <w:b/>
          <w:u w:val="single"/>
        </w:rPr>
      </w:pPr>
    </w:p>
    <w:p w:rsidR="008A6C59" w:rsidRDefault="00F66898" w:rsidP="00E349F0">
      <w:pPr>
        <w:jc w:val="both"/>
        <w:rPr>
          <w:rFonts w:asciiTheme="minorHAnsi" w:hAnsiTheme="minorHAnsi" w:cstheme="minorHAnsi"/>
          <w:b/>
          <w:u w:val="single"/>
        </w:rPr>
      </w:pPr>
      <w:r w:rsidRPr="000661E7">
        <w:rPr>
          <w:rFonts w:asciiTheme="minorHAnsi" w:hAnsiTheme="minorHAnsi" w:cstheme="minorHAnsi"/>
          <w:b/>
          <w:u w:val="single"/>
        </w:rPr>
        <w:t>P</w:t>
      </w:r>
      <w:r w:rsidR="008A6C59" w:rsidRPr="000661E7">
        <w:rPr>
          <w:rFonts w:asciiTheme="minorHAnsi" w:hAnsiTheme="minorHAnsi" w:cstheme="minorHAnsi"/>
          <w:b/>
          <w:u w:val="single"/>
        </w:rPr>
        <w:t>roject</w:t>
      </w:r>
      <w:r w:rsidR="001B078B">
        <w:rPr>
          <w:rFonts w:asciiTheme="minorHAnsi" w:hAnsiTheme="minorHAnsi" w:cstheme="minorHAnsi"/>
          <w:b/>
          <w:u w:val="single"/>
        </w:rPr>
        <w:t>s Summary</w:t>
      </w:r>
      <w:r w:rsidR="008A6C59" w:rsidRPr="000661E7">
        <w:rPr>
          <w:rFonts w:asciiTheme="minorHAnsi" w:hAnsiTheme="minorHAnsi" w:cstheme="minorHAnsi"/>
          <w:b/>
          <w:u w:val="single"/>
        </w:rPr>
        <w:t>:</w:t>
      </w:r>
    </w:p>
    <w:p w:rsidR="00763806" w:rsidRPr="000661E7" w:rsidRDefault="00763806" w:rsidP="00763806">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w:t>
      </w:r>
      <w:r w:rsidR="008A6286">
        <w:rPr>
          <w:rFonts w:asciiTheme="minorHAnsi" w:hAnsiTheme="minorHAnsi" w:cstheme="minorHAnsi"/>
          <w:sz w:val="22"/>
          <w:szCs w:val="22"/>
        </w:rPr>
        <w:t>Change Health Care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May</w:t>
      </w:r>
      <w:r w:rsidRPr="000661E7">
        <w:rPr>
          <w:rFonts w:asciiTheme="minorHAnsi" w:hAnsiTheme="minorHAnsi" w:cstheme="minorHAnsi"/>
          <w:sz w:val="22"/>
          <w:szCs w:val="22"/>
        </w:rPr>
        <w:t>’ 1</w:t>
      </w:r>
      <w:r>
        <w:rPr>
          <w:rFonts w:asciiTheme="minorHAnsi" w:hAnsiTheme="minorHAnsi" w:cstheme="minorHAnsi"/>
          <w:sz w:val="22"/>
          <w:szCs w:val="22"/>
        </w:rPr>
        <w:t>8</w:t>
      </w:r>
      <w:r w:rsidRPr="000661E7">
        <w:rPr>
          <w:rFonts w:asciiTheme="minorHAnsi" w:hAnsiTheme="minorHAnsi" w:cstheme="minorHAnsi"/>
          <w:sz w:val="22"/>
          <w:szCs w:val="22"/>
        </w:rPr>
        <w:t xml:space="preserve"> – </w:t>
      </w:r>
      <w:r>
        <w:rPr>
          <w:rFonts w:asciiTheme="minorHAnsi" w:hAnsiTheme="minorHAnsi" w:cstheme="minorHAnsi"/>
          <w:sz w:val="22"/>
          <w:szCs w:val="22"/>
        </w:rPr>
        <w:t>Till Date</w:t>
      </w:r>
    </w:p>
    <w:p w:rsidR="00763806" w:rsidRPr="000661E7" w:rsidRDefault="00763806" w:rsidP="00763806">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w:t>
      </w:r>
      <w:r w:rsidR="0041316F">
        <w:rPr>
          <w:rFonts w:asciiTheme="minorHAnsi" w:hAnsiTheme="minorHAnsi" w:cstheme="minorHAnsi"/>
          <w:sz w:val="22"/>
          <w:szCs w:val="22"/>
        </w:rPr>
        <w:t>Provider</w:t>
      </w:r>
      <w:r w:rsidRPr="000661E7">
        <w:rPr>
          <w:rFonts w:asciiTheme="minorHAnsi" w:hAnsiTheme="minorHAnsi" w:cstheme="minorHAnsi"/>
          <w:sz w:val="22"/>
          <w:szCs w:val="22"/>
        </w:rPr>
        <w:t xml:space="preserve"> </w:t>
      </w:r>
      <w:r w:rsidR="00684430">
        <w:rPr>
          <w:rFonts w:asciiTheme="minorHAnsi" w:hAnsiTheme="minorHAnsi" w:cstheme="minorHAnsi"/>
          <w:sz w:val="22"/>
          <w:szCs w:val="22"/>
        </w:rPr>
        <w:t>Manager</w:t>
      </w: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Pr>
          <w:rFonts w:asciiTheme="minorHAnsi" w:hAnsiTheme="minorHAnsi" w:cstheme="minorHAnsi"/>
          <w:sz w:val="22"/>
          <w:szCs w:val="22"/>
        </w:rPr>
        <w:t>Senior</w:t>
      </w:r>
      <w:r w:rsidRPr="000661E7">
        <w:rPr>
          <w:rFonts w:asciiTheme="minorHAnsi" w:hAnsiTheme="minorHAnsi" w:cstheme="minorHAnsi"/>
          <w:sz w:val="22"/>
          <w:szCs w:val="22"/>
        </w:rPr>
        <w:t xml:space="preserve"> Software Test </w:t>
      </w:r>
      <w:r w:rsidR="00B75372">
        <w:rPr>
          <w:rFonts w:asciiTheme="minorHAnsi" w:hAnsiTheme="minorHAnsi" w:cstheme="minorHAnsi"/>
          <w:sz w:val="22"/>
          <w:szCs w:val="22"/>
        </w:rPr>
        <w:t xml:space="preserve">Automation </w:t>
      </w:r>
      <w:r w:rsidRPr="000661E7">
        <w:rPr>
          <w:rFonts w:asciiTheme="minorHAnsi" w:hAnsiTheme="minorHAnsi" w:cstheme="minorHAnsi"/>
          <w:sz w:val="22"/>
          <w:szCs w:val="22"/>
        </w:rPr>
        <w:t>Engineer</w:t>
      </w:r>
    </w:p>
    <w:p w:rsidR="00763806" w:rsidRPr="000661E7" w:rsidRDefault="00763806" w:rsidP="00763806">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 xml:space="preserve">Selenium WebDriver, </w:t>
      </w:r>
      <w:r w:rsidR="00637AA7">
        <w:rPr>
          <w:rFonts w:asciiTheme="minorHAnsi" w:hAnsiTheme="minorHAnsi" w:cstheme="minorHAnsi"/>
          <w:sz w:val="22"/>
          <w:szCs w:val="22"/>
        </w:rPr>
        <w:t>Python</w:t>
      </w:r>
      <w:r>
        <w:rPr>
          <w:rFonts w:asciiTheme="minorHAnsi" w:hAnsiTheme="minorHAnsi" w:cstheme="minorHAnsi"/>
          <w:sz w:val="22"/>
          <w:szCs w:val="22"/>
        </w:rPr>
        <w:t>, Cucumber</w:t>
      </w:r>
      <w:r w:rsidRPr="003C6003">
        <w:rPr>
          <w:rFonts w:asciiTheme="minorHAnsi" w:hAnsiTheme="minorHAnsi" w:cstheme="minorHAnsi"/>
          <w:sz w:val="22"/>
          <w:szCs w:val="22"/>
        </w:rPr>
        <w:t xml:space="preserve">, </w:t>
      </w:r>
      <w:r w:rsidR="005F37EE">
        <w:rPr>
          <w:rFonts w:asciiTheme="minorHAnsi" w:hAnsiTheme="minorHAnsi" w:cstheme="minorHAnsi"/>
          <w:sz w:val="22"/>
          <w:szCs w:val="22"/>
        </w:rPr>
        <w:t>Oracle</w:t>
      </w:r>
      <w:r>
        <w:rPr>
          <w:rFonts w:asciiTheme="minorHAnsi" w:hAnsiTheme="minorHAnsi" w:cstheme="minorHAnsi"/>
          <w:sz w:val="22"/>
          <w:szCs w:val="22"/>
        </w:rPr>
        <w:t xml:space="preserve">, Jenkins, </w:t>
      </w:r>
      <w:proofErr w:type="spellStart"/>
      <w:r>
        <w:rPr>
          <w:rFonts w:asciiTheme="minorHAnsi" w:hAnsiTheme="minorHAnsi" w:cstheme="minorHAnsi"/>
          <w:sz w:val="22"/>
          <w:szCs w:val="22"/>
        </w:rPr>
        <w:t>Bitbucket</w:t>
      </w:r>
      <w:proofErr w:type="spellEnd"/>
      <w:r>
        <w:rPr>
          <w:rFonts w:asciiTheme="minorHAnsi" w:hAnsiTheme="minorHAnsi" w:cstheme="minorHAnsi"/>
          <w:sz w:val="22"/>
          <w:szCs w:val="22"/>
        </w:rPr>
        <w:t>, JIRA</w:t>
      </w:r>
      <w:r w:rsidR="00B76E22">
        <w:rPr>
          <w:rFonts w:asciiTheme="minorHAnsi" w:hAnsiTheme="minorHAnsi" w:cstheme="minorHAnsi"/>
          <w:sz w:val="22"/>
          <w:szCs w:val="22"/>
        </w:rPr>
        <w:t>,</w:t>
      </w:r>
      <w:r w:rsidR="002861AF" w:rsidRPr="002861AF">
        <w:rPr>
          <w:rFonts w:asciiTheme="minorHAnsi" w:hAnsiTheme="minorHAnsi" w:cstheme="minorHAnsi"/>
          <w:sz w:val="22"/>
          <w:szCs w:val="22"/>
        </w:rPr>
        <w:t xml:space="preserve"> Postman and</w:t>
      </w:r>
      <w:r w:rsidR="0075164D">
        <w:rPr>
          <w:rFonts w:asciiTheme="minorHAnsi" w:hAnsiTheme="minorHAnsi" w:cstheme="minorHAnsi"/>
          <w:sz w:val="22"/>
          <w:szCs w:val="22"/>
        </w:rPr>
        <w:t xml:space="preserve"> </w:t>
      </w:r>
      <w:r w:rsidR="00B76E22">
        <w:rPr>
          <w:rFonts w:asciiTheme="minorHAnsi" w:hAnsiTheme="minorHAnsi" w:cstheme="minorHAnsi"/>
          <w:sz w:val="22"/>
          <w:szCs w:val="22"/>
        </w:rPr>
        <w:t>Rest-Assured.</w:t>
      </w: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lastRenderedPageBreak/>
        <w:t xml:space="preserve">Project Description:  </w:t>
      </w:r>
    </w:p>
    <w:p w:rsidR="00437361" w:rsidRPr="00437361" w:rsidRDefault="00395565" w:rsidP="008F492C">
      <w:pPr>
        <w:autoSpaceDE w:val="0"/>
        <w:autoSpaceDN w:val="0"/>
        <w:adjustRightInd w:val="0"/>
        <w:ind w:firstLine="720"/>
        <w:rPr>
          <w:rFonts w:asciiTheme="minorHAnsi" w:hAnsiTheme="minorHAnsi" w:cstheme="minorHAnsi"/>
          <w:sz w:val="22"/>
          <w:szCs w:val="22"/>
        </w:rPr>
      </w:pPr>
      <w:r w:rsidRPr="00395565">
        <w:rPr>
          <w:rFonts w:asciiTheme="minorHAnsi" w:hAnsiTheme="minorHAnsi" w:cstheme="minorHAnsi"/>
          <w:sz w:val="22"/>
          <w:szCs w:val="22"/>
        </w:rPr>
        <w:t>Provider Manager is a powerful application for managing network operations processes for all types of</w:t>
      </w:r>
      <w:r w:rsidR="008F492C">
        <w:rPr>
          <w:rFonts w:asciiTheme="minorHAnsi" w:hAnsiTheme="minorHAnsi" w:cstheme="minorHAnsi"/>
          <w:sz w:val="22"/>
          <w:szCs w:val="22"/>
        </w:rPr>
        <w:t xml:space="preserve"> </w:t>
      </w:r>
      <w:r w:rsidRPr="00395565">
        <w:rPr>
          <w:rFonts w:asciiTheme="minorHAnsi" w:hAnsiTheme="minorHAnsi" w:cstheme="minorHAnsi"/>
          <w:sz w:val="22"/>
          <w:szCs w:val="22"/>
        </w:rPr>
        <w:t xml:space="preserve">Providers. </w:t>
      </w:r>
      <w:r w:rsidR="008E5B0B">
        <w:rPr>
          <w:rFonts w:asciiTheme="minorHAnsi" w:hAnsiTheme="minorHAnsi" w:cstheme="minorHAnsi"/>
          <w:sz w:val="22"/>
          <w:szCs w:val="22"/>
        </w:rPr>
        <w:t xml:space="preserve">It includes functions related to </w:t>
      </w:r>
      <w:r w:rsidR="00437361" w:rsidRPr="00437361">
        <w:rPr>
          <w:rFonts w:asciiTheme="minorHAnsi" w:hAnsiTheme="minorHAnsi" w:cstheme="minorHAnsi"/>
          <w:sz w:val="22"/>
          <w:szCs w:val="22"/>
        </w:rPr>
        <w:t>Provider and Practitioner data management such as setup, data updates, affiliations, panels, insurance, specialists and audit history.</w:t>
      </w:r>
    </w:p>
    <w:p w:rsidR="00494CFF" w:rsidRPr="00437361" w:rsidRDefault="00395565" w:rsidP="00494CFF">
      <w:pPr>
        <w:autoSpaceDE w:val="0"/>
        <w:autoSpaceDN w:val="0"/>
        <w:adjustRightInd w:val="0"/>
        <w:jc w:val="both"/>
        <w:rPr>
          <w:rFonts w:asciiTheme="minorHAnsi" w:hAnsiTheme="minorHAnsi" w:cstheme="minorHAnsi"/>
          <w:sz w:val="22"/>
          <w:szCs w:val="22"/>
        </w:rPr>
      </w:pPr>
      <w:r w:rsidRPr="00395565">
        <w:rPr>
          <w:rFonts w:asciiTheme="minorHAnsi" w:hAnsiTheme="minorHAnsi" w:cstheme="minorHAnsi"/>
          <w:sz w:val="22"/>
          <w:szCs w:val="22"/>
        </w:rPr>
        <w:t>The</w:t>
      </w:r>
      <w:r w:rsidR="00437361">
        <w:rPr>
          <w:rFonts w:asciiTheme="minorHAnsi" w:hAnsiTheme="minorHAnsi" w:cstheme="minorHAnsi"/>
          <w:sz w:val="22"/>
          <w:szCs w:val="22"/>
        </w:rPr>
        <w:t xml:space="preserve">re are </w:t>
      </w:r>
      <w:r w:rsidRPr="00395565">
        <w:rPr>
          <w:rFonts w:asciiTheme="minorHAnsi" w:hAnsiTheme="minorHAnsi" w:cstheme="minorHAnsi"/>
          <w:sz w:val="22"/>
          <w:szCs w:val="22"/>
        </w:rPr>
        <w:t xml:space="preserve">Four High Level </w:t>
      </w:r>
      <w:r w:rsidR="008E5B0B">
        <w:rPr>
          <w:rFonts w:asciiTheme="minorHAnsi" w:hAnsiTheme="minorHAnsi" w:cstheme="minorHAnsi"/>
          <w:sz w:val="22"/>
          <w:szCs w:val="22"/>
        </w:rPr>
        <w:t>E</w:t>
      </w:r>
      <w:r w:rsidRPr="00395565">
        <w:rPr>
          <w:rFonts w:asciiTheme="minorHAnsi" w:hAnsiTheme="minorHAnsi" w:cstheme="minorHAnsi"/>
          <w:sz w:val="22"/>
          <w:szCs w:val="22"/>
        </w:rPr>
        <w:t>ntities</w:t>
      </w:r>
      <w:r w:rsidR="00494CFF">
        <w:rPr>
          <w:rFonts w:asciiTheme="minorHAnsi" w:hAnsiTheme="minorHAnsi" w:cstheme="minorHAnsi"/>
          <w:sz w:val="22"/>
          <w:szCs w:val="22"/>
        </w:rPr>
        <w:t xml:space="preserve"> </w:t>
      </w:r>
      <w:r w:rsidR="007B2AD1">
        <w:rPr>
          <w:rFonts w:asciiTheme="minorHAnsi" w:hAnsiTheme="minorHAnsi" w:cstheme="minorHAnsi"/>
          <w:sz w:val="22"/>
          <w:szCs w:val="22"/>
        </w:rPr>
        <w:t xml:space="preserve">which </w:t>
      </w:r>
      <w:r w:rsidR="00494CFF">
        <w:rPr>
          <w:rFonts w:asciiTheme="minorHAnsi" w:hAnsiTheme="minorHAnsi" w:cstheme="minorHAnsi"/>
          <w:sz w:val="22"/>
          <w:szCs w:val="22"/>
        </w:rPr>
        <w:t>they</w:t>
      </w:r>
      <w:r w:rsidR="00494CFF" w:rsidRPr="00395565">
        <w:rPr>
          <w:rFonts w:asciiTheme="minorHAnsi" w:hAnsiTheme="minorHAnsi" w:cstheme="minorHAnsi"/>
          <w:sz w:val="22"/>
          <w:szCs w:val="22"/>
        </w:rPr>
        <w:t xml:space="preserve"> are connected with each other through Locations.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Corporate Entity:</w:t>
      </w:r>
      <w:r w:rsidRPr="00395565">
        <w:rPr>
          <w:rFonts w:asciiTheme="minorHAnsi" w:hAnsiTheme="minorHAnsi" w:cstheme="minorHAnsi"/>
          <w:sz w:val="22"/>
          <w:szCs w:val="22"/>
        </w:rPr>
        <w:t xml:space="preserve"> Organization that is made up of multiple Tax I</w:t>
      </w:r>
      <w:r w:rsidR="00057164">
        <w:rPr>
          <w:rFonts w:asciiTheme="minorHAnsi" w:hAnsiTheme="minorHAnsi" w:cstheme="minorHAnsi"/>
          <w:sz w:val="22"/>
          <w:szCs w:val="22"/>
        </w:rPr>
        <w:t>D Numbers.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Business Entity:</w:t>
      </w:r>
      <w:r w:rsidRPr="00395565">
        <w:rPr>
          <w:rFonts w:asciiTheme="minorHAnsi" w:hAnsiTheme="minorHAnsi" w:cstheme="minorHAnsi"/>
          <w:sz w:val="22"/>
          <w:szCs w:val="22"/>
        </w:rPr>
        <w:t xml:space="preserve"> Legal Business Entity that is equated with the Tax ID Number of the business.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Provider:</w:t>
      </w:r>
      <w:r w:rsidRPr="00395565">
        <w:rPr>
          <w:rFonts w:asciiTheme="minorHAnsi" w:hAnsiTheme="minorHAnsi" w:cstheme="minorHAnsi"/>
          <w:sz w:val="22"/>
          <w:szCs w:val="22"/>
        </w:rPr>
        <w:t xml:space="preserve"> One or more logical groupings of services that make up a business relationship</w:t>
      </w:r>
      <w:r w:rsidR="008F492C">
        <w:rPr>
          <w:rFonts w:asciiTheme="minorHAnsi" w:hAnsiTheme="minorHAnsi" w:cstheme="minorHAnsi"/>
          <w:sz w:val="22"/>
          <w:szCs w:val="22"/>
        </w:rPr>
        <w:t xml:space="preserve"> </w:t>
      </w:r>
      <w:r w:rsidRPr="00395565">
        <w:rPr>
          <w:rFonts w:asciiTheme="minorHAnsi" w:hAnsiTheme="minorHAnsi" w:cstheme="minorHAnsi"/>
          <w:sz w:val="22"/>
          <w:szCs w:val="22"/>
        </w:rPr>
        <w:t>between a health plan and a business entity.</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Practitioner:</w:t>
      </w:r>
      <w:r w:rsidRPr="00395565">
        <w:rPr>
          <w:rFonts w:asciiTheme="minorHAnsi" w:hAnsiTheme="minorHAnsi" w:cstheme="minorHAnsi"/>
          <w:sz w:val="22"/>
          <w:szCs w:val="22"/>
        </w:rPr>
        <w:t xml:space="preserve"> An individual who provides medical or medical related services</w:t>
      </w:r>
    </w:p>
    <w:p w:rsidR="00763806" w:rsidRPr="000661E7" w:rsidRDefault="00763806" w:rsidP="00763806">
      <w:pPr>
        <w:jc w:val="both"/>
        <w:rPr>
          <w:rFonts w:asciiTheme="minorHAnsi" w:hAnsiTheme="minorHAnsi" w:cstheme="minorHAnsi"/>
          <w:b/>
          <w:sz w:val="22"/>
          <w:szCs w:val="22"/>
        </w:rPr>
      </w:pP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563870" w:rsidRDefault="00563870" w:rsidP="00563870">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Understanding </w:t>
      </w:r>
      <w:r>
        <w:rPr>
          <w:rFonts w:asciiTheme="minorHAnsi" w:hAnsiTheme="minorHAnsi" w:cstheme="minorHAnsi"/>
          <w:sz w:val="22"/>
          <w:szCs w:val="22"/>
        </w:rPr>
        <w:t>user stories</w:t>
      </w:r>
      <w:r w:rsidRPr="0007397B">
        <w:rPr>
          <w:rFonts w:asciiTheme="minorHAnsi" w:hAnsiTheme="minorHAnsi" w:cstheme="minorHAnsi"/>
          <w:sz w:val="22"/>
          <w:szCs w:val="22"/>
        </w:rPr>
        <w:t>/use cases/high level design and resource planning</w:t>
      </w:r>
      <w:r>
        <w:rPr>
          <w:rFonts w:asciiTheme="minorHAnsi" w:hAnsiTheme="minorHAnsi" w:cstheme="minorHAnsi"/>
          <w:sz w:val="22"/>
          <w:szCs w:val="22"/>
        </w:rPr>
        <w:t xml:space="preserve"> and scope of automation</w:t>
      </w:r>
      <w:r w:rsidRPr="0007397B">
        <w:rPr>
          <w:rFonts w:asciiTheme="minorHAnsi" w:hAnsiTheme="minorHAnsi" w:cstheme="minorHAnsi"/>
          <w:sz w:val="22"/>
          <w:szCs w:val="22"/>
        </w:rPr>
        <w:t>.</w:t>
      </w:r>
    </w:p>
    <w:p w:rsidR="00D870F3" w:rsidRPr="00A50D34" w:rsidRDefault="00D870F3" w:rsidP="00D870F3">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Participate in cross-training and knowledge transfer activities with project teams.</w:t>
      </w:r>
    </w:p>
    <w:p w:rsidR="00ED4C31" w:rsidRDefault="00ED4C31" w:rsidP="00ED4C31">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Involved in </w:t>
      </w:r>
      <w:r w:rsidRPr="00ED4C31">
        <w:rPr>
          <w:rFonts w:asciiTheme="minorHAnsi" w:hAnsiTheme="minorHAnsi" w:cstheme="minorHAnsi"/>
          <w:sz w:val="22"/>
          <w:szCs w:val="22"/>
        </w:rPr>
        <w:t>Design</w:t>
      </w:r>
      <w:r>
        <w:rPr>
          <w:rFonts w:asciiTheme="minorHAnsi" w:hAnsiTheme="minorHAnsi" w:cstheme="minorHAnsi"/>
          <w:sz w:val="22"/>
          <w:szCs w:val="22"/>
        </w:rPr>
        <w:t xml:space="preserve"> of test automation architecture</w:t>
      </w:r>
      <w:r w:rsidR="00EC0D71">
        <w:rPr>
          <w:rFonts w:asciiTheme="minorHAnsi" w:hAnsiTheme="minorHAnsi" w:cstheme="minorHAnsi"/>
          <w:sz w:val="22"/>
          <w:szCs w:val="22"/>
        </w:rPr>
        <w:t xml:space="preserve"> and test </w:t>
      </w:r>
      <w:r w:rsidR="00B67C77">
        <w:rPr>
          <w:rFonts w:asciiTheme="minorHAnsi" w:hAnsiTheme="minorHAnsi" w:cstheme="minorHAnsi"/>
          <w:sz w:val="22"/>
          <w:szCs w:val="22"/>
        </w:rPr>
        <w:t>design</w:t>
      </w:r>
      <w:r>
        <w:rPr>
          <w:rFonts w:asciiTheme="minorHAnsi" w:hAnsiTheme="minorHAnsi" w:cstheme="minorHAnsi"/>
          <w:sz w:val="22"/>
          <w:szCs w:val="22"/>
        </w:rPr>
        <w:t>.</w:t>
      </w:r>
    </w:p>
    <w:p w:rsidR="003C7B20" w:rsidRDefault="00272D12" w:rsidP="00563870">
      <w:pPr>
        <w:numPr>
          <w:ilvl w:val="0"/>
          <w:numId w:val="6"/>
        </w:numPr>
        <w:jc w:val="both"/>
        <w:rPr>
          <w:rFonts w:asciiTheme="minorHAnsi" w:hAnsiTheme="minorHAnsi" w:cstheme="minorHAnsi"/>
          <w:sz w:val="22"/>
          <w:szCs w:val="22"/>
        </w:rPr>
      </w:pPr>
      <w:r>
        <w:rPr>
          <w:rFonts w:asciiTheme="minorHAnsi" w:hAnsiTheme="minorHAnsi" w:cstheme="minorHAnsi"/>
          <w:sz w:val="22"/>
          <w:szCs w:val="22"/>
        </w:rPr>
        <w:t>A</w:t>
      </w:r>
      <w:r w:rsidRPr="0007397B">
        <w:rPr>
          <w:rFonts w:asciiTheme="minorHAnsi" w:hAnsiTheme="minorHAnsi" w:cstheme="minorHAnsi"/>
          <w:sz w:val="22"/>
          <w:szCs w:val="22"/>
        </w:rPr>
        <w:t>utomated regression and functional test suites by developin</w:t>
      </w:r>
      <w:r>
        <w:rPr>
          <w:rFonts w:asciiTheme="minorHAnsi" w:hAnsiTheme="minorHAnsi" w:cstheme="minorHAnsi"/>
          <w:sz w:val="22"/>
          <w:szCs w:val="22"/>
        </w:rPr>
        <w:t>g test scripts using</w:t>
      </w:r>
      <w:r w:rsidR="00563870">
        <w:rPr>
          <w:rFonts w:asciiTheme="minorHAnsi" w:hAnsiTheme="minorHAnsi" w:cstheme="minorHAnsi"/>
          <w:sz w:val="22"/>
          <w:szCs w:val="22"/>
        </w:rPr>
        <w:t xml:space="preserve"> WebDriver, </w:t>
      </w:r>
      <w:r w:rsidR="004D7DD6">
        <w:rPr>
          <w:rFonts w:asciiTheme="minorHAnsi" w:hAnsiTheme="minorHAnsi" w:cstheme="minorHAnsi"/>
          <w:sz w:val="22"/>
          <w:szCs w:val="22"/>
        </w:rPr>
        <w:t>Python</w:t>
      </w:r>
      <w:r w:rsidR="00563870" w:rsidRPr="0007397B">
        <w:rPr>
          <w:rFonts w:asciiTheme="minorHAnsi" w:hAnsiTheme="minorHAnsi" w:cstheme="minorHAnsi"/>
          <w:sz w:val="22"/>
          <w:szCs w:val="22"/>
        </w:rPr>
        <w:t>,</w:t>
      </w:r>
      <w:r w:rsidR="00563870">
        <w:rPr>
          <w:rFonts w:asciiTheme="minorHAnsi" w:hAnsiTheme="minorHAnsi" w:cstheme="minorHAnsi"/>
          <w:sz w:val="22"/>
          <w:szCs w:val="22"/>
        </w:rPr>
        <w:t xml:space="preserve"> Cucumber </w:t>
      </w:r>
      <w:r w:rsidR="00FF23F7">
        <w:rPr>
          <w:rFonts w:asciiTheme="minorHAnsi" w:hAnsiTheme="minorHAnsi" w:cstheme="minorHAnsi"/>
          <w:sz w:val="22"/>
          <w:szCs w:val="22"/>
        </w:rPr>
        <w:t xml:space="preserve">to </w:t>
      </w:r>
      <w:r w:rsidR="0015384A">
        <w:rPr>
          <w:rFonts w:asciiTheme="minorHAnsi" w:hAnsiTheme="minorHAnsi" w:cstheme="minorHAnsi"/>
          <w:sz w:val="22"/>
          <w:szCs w:val="22"/>
        </w:rPr>
        <w:t xml:space="preserve">automate UI, Database and API Testing using Rest-Assured </w:t>
      </w:r>
      <w:r w:rsidR="00315EAB">
        <w:rPr>
          <w:rFonts w:asciiTheme="minorHAnsi" w:hAnsiTheme="minorHAnsi" w:cstheme="minorHAnsi"/>
          <w:sz w:val="22"/>
          <w:szCs w:val="22"/>
        </w:rPr>
        <w:t xml:space="preserve">Using </w:t>
      </w:r>
      <w:r w:rsidR="00C84CFB">
        <w:rPr>
          <w:rFonts w:asciiTheme="minorHAnsi" w:hAnsiTheme="minorHAnsi" w:cstheme="minorHAnsi"/>
          <w:sz w:val="22"/>
          <w:szCs w:val="22"/>
        </w:rPr>
        <w:t xml:space="preserve">Python </w:t>
      </w:r>
      <w:r w:rsidR="00315EAB">
        <w:rPr>
          <w:rFonts w:asciiTheme="minorHAnsi" w:hAnsiTheme="minorHAnsi" w:cstheme="minorHAnsi"/>
          <w:sz w:val="22"/>
          <w:szCs w:val="22"/>
        </w:rPr>
        <w:t>Robot Framework</w:t>
      </w:r>
      <w:r w:rsidR="0015384A">
        <w:rPr>
          <w:rFonts w:asciiTheme="minorHAnsi" w:hAnsiTheme="minorHAnsi" w:cstheme="minorHAnsi"/>
          <w:sz w:val="22"/>
          <w:szCs w:val="22"/>
        </w:rPr>
        <w:t>.</w:t>
      </w:r>
    </w:p>
    <w:p w:rsidR="003F0B01" w:rsidRPr="003F0B01" w:rsidRDefault="003F0B01" w:rsidP="003F0B01">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 xml:space="preserve">Responsible for creating automation testing and coding standards. </w:t>
      </w:r>
    </w:p>
    <w:p w:rsidR="003F0B01" w:rsidRPr="003F0B01" w:rsidRDefault="003F0B01" w:rsidP="003F0B01">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Responsible for creating the</w:t>
      </w:r>
      <w:r w:rsidR="00E57FEB">
        <w:rPr>
          <w:rFonts w:asciiTheme="minorHAnsi" w:hAnsiTheme="minorHAnsi" w:cstheme="minorHAnsi"/>
          <w:sz w:val="22"/>
          <w:szCs w:val="22"/>
        </w:rPr>
        <w:t xml:space="preserve"> test data using</w:t>
      </w:r>
      <w:r w:rsidRPr="003F0B01">
        <w:rPr>
          <w:rFonts w:asciiTheme="minorHAnsi" w:hAnsiTheme="minorHAnsi" w:cstheme="minorHAnsi"/>
          <w:sz w:val="22"/>
          <w:szCs w:val="22"/>
        </w:rPr>
        <w:t xml:space="preserve"> JSON files for </w:t>
      </w:r>
      <w:r w:rsidR="00530E20">
        <w:rPr>
          <w:rFonts w:asciiTheme="minorHAnsi" w:hAnsiTheme="minorHAnsi" w:cstheme="minorHAnsi"/>
          <w:sz w:val="22"/>
          <w:szCs w:val="22"/>
        </w:rPr>
        <w:t xml:space="preserve">API </w:t>
      </w:r>
      <w:r w:rsidRPr="003F0B01">
        <w:rPr>
          <w:rFonts w:asciiTheme="minorHAnsi" w:hAnsiTheme="minorHAnsi" w:cstheme="minorHAnsi"/>
          <w:sz w:val="22"/>
          <w:szCs w:val="22"/>
        </w:rPr>
        <w:t xml:space="preserve">test scenarios. </w:t>
      </w:r>
    </w:p>
    <w:p w:rsidR="003F0B01" w:rsidRDefault="003F0B01" w:rsidP="003F0B01">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 xml:space="preserve">Responsible for planning regression test </w:t>
      </w:r>
      <w:r w:rsidR="006B1DE7">
        <w:rPr>
          <w:rFonts w:asciiTheme="minorHAnsi" w:hAnsiTheme="minorHAnsi" w:cstheme="minorHAnsi"/>
          <w:sz w:val="22"/>
          <w:szCs w:val="22"/>
        </w:rPr>
        <w:t>scenarios</w:t>
      </w:r>
      <w:r w:rsidRPr="003F0B01">
        <w:rPr>
          <w:rFonts w:asciiTheme="minorHAnsi" w:hAnsiTheme="minorHAnsi" w:cstheme="minorHAnsi"/>
          <w:sz w:val="22"/>
          <w:szCs w:val="22"/>
        </w:rPr>
        <w:t xml:space="preserve"> in every Sprint</w:t>
      </w:r>
      <w:r w:rsidR="00FC0109">
        <w:rPr>
          <w:rFonts w:asciiTheme="minorHAnsi" w:hAnsiTheme="minorHAnsi" w:cstheme="minorHAnsi"/>
          <w:sz w:val="22"/>
          <w:szCs w:val="22"/>
        </w:rPr>
        <w:t>.</w:t>
      </w:r>
    </w:p>
    <w:p w:rsidR="00D83703" w:rsidRPr="00490C75" w:rsidRDefault="00D83703" w:rsidP="00490C75">
      <w:pPr>
        <w:numPr>
          <w:ilvl w:val="0"/>
          <w:numId w:val="6"/>
        </w:numPr>
        <w:jc w:val="both"/>
        <w:rPr>
          <w:rFonts w:asciiTheme="minorHAnsi" w:hAnsiTheme="minorHAnsi" w:cstheme="minorHAnsi"/>
          <w:sz w:val="22"/>
          <w:szCs w:val="22"/>
        </w:rPr>
      </w:pPr>
      <w:r w:rsidRPr="00490C75">
        <w:rPr>
          <w:rFonts w:asciiTheme="minorHAnsi" w:hAnsiTheme="minorHAnsi" w:cstheme="minorHAnsi"/>
          <w:sz w:val="22"/>
          <w:szCs w:val="22"/>
        </w:rPr>
        <w:t>Automated back end data validation through selenium</w:t>
      </w:r>
    </w:p>
    <w:p w:rsidR="00563870" w:rsidRPr="00926259" w:rsidRDefault="00563870" w:rsidP="00563870">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Functional Test execution and Regression Test execution, communicating with various teams in End to End testing</w:t>
      </w:r>
      <w:r w:rsidR="00206536">
        <w:rPr>
          <w:rFonts w:asciiTheme="minorHAnsi" w:hAnsiTheme="minorHAnsi" w:cstheme="minorHAnsi"/>
          <w:sz w:val="22"/>
          <w:szCs w:val="22"/>
        </w:rPr>
        <w:t xml:space="preserve"> and API </w:t>
      </w:r>
      <w:r w:rsidR="004A73F1">
        <w:rPr>
          <w:rFonts w:asciiTheme="minorHAnsi" w:hAnsiTheme="minorHAnsi" w:cstheme="minorHAnsi"/>
          <w:sz w:val="22"/>
          <w:szCs w:val="22"/>
        </w:rPr>
        <w:t>manual testing using postman</w:t>
      </w:r>
      <w:r w:rsidR="00206536">
        <w:rPr>
          <w:rFonts w:asciiTheme="minorHAnsi" w:hAnsiTheme="minorHAnsi" w:cstheme="minorHAnsi"/>
          <w:sz w:val="22"/>
          <w:szCs w:val="22"/>
        </w:rPr>
        <w:t>.</w:t>
      </w:r>
    </w:p>
    <w:p w:rsidR="00763806" w:rsidRPr="00080881" w:rsidRDefault="00771391" w:rsidP="00763806">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Implemented </w:t>
      </w:r>
      <w:r w:rsidRPr="00080881">
        <w:rPr>
          <w:rFonts w:asciiTheme="minorHAnsi" w:hAnsiTheme="minorHAnsi" w:cstheme="minorHAnsi"/>
          <w:sz w:val="22"/>
          <w:szCs w:val="22"/>
        </w:rPr>
        <w:t xml:space="preserve">parameterized automation testing </w:t>
      </w:r>
      <w:r>
        <w:rPr>
          <w:rFonts w:asciiTheme="minorHAnsi" w:hAnsiTheme="minorHAnsi" w:cstheme="minorHAnsi"/>
          <w:sz w:val="22"/>
          <w:szCs w:val="22"/>
        </w:rPr>
        <w:t xml:space="preserve">by </w:t>
      </w:r>
      <w:r w:rsidR="00763806" w:rsidRPr="00080881">
        <w:rPr>
          <w:rFonts w:asciiTheme="minorHAnsi" w:hAnsiTheme="minorHAnsi" w:cstheme="minorHAnsi"/>
          <w:sz w:val="22"/>
          <w:szCs w:val="22"/>
        </w:rPr>
        <w:t>Creat</w:t>
      </w:r>
      <w:r>
        <w:rPr>
          <w:rFonts w:asciiTheme="minorHAnsi" w:hAnsiTheme="minorHAnsi" w:cstheme="minorHAnsi"/>
          <w:sz w:val="22"/>
          <w:szCs w:val="22"/>
        </w:rPr>
        <w:t>ing</w:t>
      </w:r>
      <w:r w:rsidR="00763806" w:rsidRPr="00080881">
        <w:rPr>
          <w:rFonts w:asciiTheme="minorHAnsi" w:hAnsiTheme="minorHAnsi" w:cstheme="minorHAnsi"/>
          <w:sz w:val="22"/>
          <w:szCs w:val="22"/>
        </w:rPr>
        <w:t xml:space="preserve"> </w:t>
      </w:r>
      <w:r w:rsidR="00763806">
        <w:rPr>
          <w:rFonts w:asciiTheme="minorHAnsi" w:hAnsiTheme="minorHAnsi" w:cstheme="minorHAnsi"/>
          <w:sz w:val="22"/>
          <w:szCs w:val="22"/>
        </w:rPr>
        <w:t>and e</w:t>
      </w:r>
      <w:r w:rsidR="00763806" w:rsidRPr="00080881">
        <w:rPr>
          <w:rFonts w:asciiTheme="minorHAnsi" w:hAnsiTheme="minorHAnsi" w:cstheme="minorHAnsi"/>
          <w:sz w:val="22"/>
          <w:szCs w:val="22"/>
        </w:rPr>
        <w:t>xecut</w:t>
      </w:r>
      <w:r>
        <w:rPr>
          <w:rFonts w:asciiTheme="minorHAnsi" w:hAnsiTheme="minorHAnsi" w:cstheme="minorHAnsi"/>
          <w:sz w:val="22"/>
          <w:szCs w:val="22"/>
        </w:rPr>
        <w:t>ing Jenkins</w:t>
      </w:r>
      <w:r w:rsidR="00763806" w:rsidRPr="00080881">
        <w:rPr>
          <w:rFonts w:asciiTheme="minorHAnsi" w:hAnsiTheme="minorHAnsi" w:cstheme="minorHAnsi"/>
          <w:sz w:val="22"/>
          <w:szCs w:val="22"/>
        </w:rPr>
        <w:t xml:space="preserve">, </w:t>
      </w:r>
      <w:r>
        <w:rPr>
          <w:rFonts w:asciiTheme="minorHAnsi" w:hAnsiTheme="minorHAnsi" w:cstheme="minorHAnsi"/>
          <w:sz w:val="22"/>
          <w:szCs w:val="22"/>
        </w:rPr>
        <w:t>analyzed, verified reports and sent</w:t>
      </w:r>
      <w:r w:rsidR="00763806" w:rsidRPr="00080881">
        <w:rPr>
          <w:rFonts w:asciiTheme="minorHAnsi" w:hAnsiTheme="minorHAnsi" w:cstheme="minorHAnsi"/>
          <w:sz w:val="22"/>
          <w:szCs w:val="22"/>
        </w:rPr>
        <w:t xml:space="preserve"> to the </w:t>
      </w:r>
      <w:r w:rsidR="009F3484">
        <w:rPr>
          <w:rFonts w:asciiTheme="minorHAnsi" w:hAnsiTheme="minorHAnsi" w:cstheme="minorHAnsi"/>
          <w:sz w:val="22"/>
          <w:szCs w:val="22"/>
        </w:rPr>
        <w:t>offshore and</w:t>
      </w:r>
      <w:r w:rsidR="00763806">
        <w:rPr>
          <w:rFonts w:asciiTheme="minorHAnsi" w:hAnsiTheme="minorHAnsi" w:cstheme="minorHAnsi"/>
          <w:sz w:val="22"/>
          <w:szCs w:val="22"/>
        </w:rPr>
        <w:t xml:space="preserve"> onsite team</w:t>
      </w:r>
      <w:r>
        <w:rPr>
          <w:rFonts w:asciiTheme="minorHAnsi" w:hAnsiTheme="minorHAnsi" w:cstheme="minorHAnsi"/>
          <w:sz w:val="22"/>
          <w:szCs w:val="22"/>
        </w:rPr>
        <w:t xml:space="preserve"> members and customer as well.</w:t>
      </w:r>
    </w:p>
    <w:p w:rsidR="00264D69" w:rsidRDefault="00264D69" w:rsidP="00264D69">
      <w:pPr>
        <w:numPr>
          <w:ilvl w:val="0"/>
          <w:numId w:val="6"/>
        </w:numPr>
        <w:jc w:val="both"/>
        <w:rPr>
          <w:rFonts w:asciiTheme="minorHAnsi" w:hAnsiTheme="minorHAnsi" w:cstheme="minorHAnsi"/>
          <w:sz w:val="22"/>
          <w:szCs w:val="22"/>
        </w:rPr>
      </w:pPr>
      <w:r w:rsidRPr="008321D3">
        <w:rPr>
          <w:rFonts w:asciiTheme="minorHAnsi" w:hAnsiTheme="minorHAnsi" w:cstheme="minorHAnsi"/>
          <w:sz w:val="22"/>
          <w:szCs w:val="22"/>
        </w:rPr>
        <w:t>Trained and mentored the QA team to write test scripts using Java.</w:t>
      </w:r>
    </w:p>
    <w:p w:rsidR="00264D69" w:rsidRDefault="00264D69" w:rsidP="00264D69">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6B0CE3" w:rsidRDefault="00295F99" w:rsidP="00855F88">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Prepared JPA entities to</w:t>
      </w:r>
      <w:r w:rsidR="002E0DFD">
        <w:rPr>
          <w:rFonts w:asciiTheme="minorHAnsi" w:hAnsiTheme="minorHAnsi" w:cstheme="minorHAnsi"/>
          <w:sz w:val="22"/>
          <w:szCs w:val="22"/>
        </w:rPr>
        <w:t xml:space="preserve"> view successful transaction on</w:t>
      </w:r>
      <w:r w:rsidRPr="000661E7">
        <w:rPr>
          <w:rFonts w:asciiTheme="minorHAnsi" w:hAnsiTheme="minorHAnsi" w:cstheme="minorHAnsi"/>
          <w:sz w:val="22"/>
          <w:szCs w:val="22"/>
        </w:rPr>
        <w:t xml:space="preserve"> data</w:t>
      </w:r>
      <w:r w:rsidR="002E0DFD">
        <w:rPr>
          <w:rFonts w:asciiTheme="minorHAnsi" w:hAnsiTheme="minorHAnsi" w:cstheme="minorHAnsi"/>
          <w:sz w:val="22"/>
          <w:szCs w:val="22"/>
        </w:rPr>
        <w:t>base</w:t>
      </w:r>
      <w:r w:rsidRPr="000661E7">
        <w:rPr>
          <w:rFonts w:asciiTheme="minorHAnsi" w:hAnsiTheme="minorHAnsi" w:cstheme="minorHAnsi"/>
          <w:sz w:val="22"/>
          <w:szCs w:val="22"/>
        </w:rPr>
        <w:t xml:space="preserve"> </w:t>
      </w:r>
      <w:r>
        <w:rPr>
          <w:rFonts w:asciiTheme="minorHAnsi" w:hAnsiTheme="minorHAnsi" w:cstheme="minorHAnsi"/>
          <w:sz w:val="22"/>
          <w:szCs w:val="22"/>
        </w:rPr>
        <w:t>through automated testing</w:t>
      </w:r>
      <w:r w:rsidR="006B0CE3">
        <w:rPr>
          <w:rFonts w:asciiTheme="minorHAnsi" w:hAnsiTheme="minorHAnsi" w:cstheme="minorHAnsi"/>
          <w:sz w:val="22"/>
          <w:szCs w:val="22"/>
        </w:rPr>
        <w:t>.</w:t>
      </w:r>
    </w:p>
    <w:p w:rsidR="00983AF9" w:rsidRDefault="00AB3502" w:rsidP="00AB3502">
      <w:pPr>
        <w:numPr>
          <w:ilvl w:val="0"/>
          <w:numId w:val="6"/>
        </w:numPr>
        <w:jc w:val="both"/>
        <w:rPr>
          <w:rFonts w:asciiTheme="minorHAnsi" w:hAnsiTheme="minorHAnsi" w:cstheme="minorHAnsi"/>
          <w:sz w:val="22"/>
          <w:szCs w:val="22"/>
        </w:rPr>
      </w:pPr>
      <w:r w:rsidRPr="00AB3502">
        <w:rPr>
          <w:rFonts w:asciiTheme="minorHAnsi" w:hAnsiTheme="minorHAnsi" w:cstheme="minorHAnsi"/>
          <w:sz w:val="22"/>
          <w:szCs w:val="22"/>
        </w:rPr>
        <w:t xml:space="preserve">Monitor automation tool performance to quickly detect and fix issues. </w:t>
      </w:r>
    </w:p>
    <w:p w:rsidR="00AB3502" w:rsidRDefault="00AB3502" w:rsidP="00AB3502">
      <w:pPr>
        <w:numPr>
          <w:ilvl w:val="0"/>
          <w:numId w:val="6"/>
        </w:numPr>
        <w:jc w:val="both"/>
        <w:rPr>
          <w:rFonts w:asciiTheme="minorHAnsi" w:hAnsiTheme="minorHAnsi" w:cstheme="minorHAnsi"/>
          <w:sz w:val="22"/>
          <w:szCs w:val="22"/>
        </w:rPr>
      </w:pPr>
      <w:r w:rsidRPr="00AB3502">
        <w:rPr>
          <w:rFonts w:asciiTheme="minorHAnsi" w:hAnsiTheme="minorHAnsi" w:cstheme="minorHAnsi"/>
          <w:sz w:val="22"/>
          <w:szCs w:val="22"/>
        </w:rPr>
        <w:t xml:space="preserve">Full ownership of end-to-end delivery of robust, reliable test automation sequences. </w:t>
      </w:r>
    </w:p>
    <w:p w:rsidR="00CD5D09" w:rsidRDefault="00763806" w:rsidP="00AB3502">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Committed code</w:t>
      </w:r>
      <w:r>
        <w:rPr>
          <w:rFonts w:asciiTheme="minorHAnsi" w:hAnsiTheme="minorHAnsi" w:cstheme="minorHAnsi"/>
          <w:sz w:val="22"/>
          <w:szCs w:val="22"/>
        </w:rPr>
        <w:t xml:space="preserve"> </w:t>
      </w:r>
      <w:r w:rsidRPr="00502F14">
        <w:rPr>
          <w:rFonts w:asciiTheme="minorHAnsi" w:hAnsiTheme="minorHAnsi" w:cstheme="minorHAnsi"/>
          <w:sz w:val="22"/>
          <w:szCs w:val="22"/>
        </w:rPr>
        <w:t xml:space="preserve">in </w:t>
      </w:r>
      <w:proofErr w:type="spellStart"/>
      <w:r w:rsidRPr="00502F14">
        <w:rPr>
          <w:rFonts w:asciiTheme="minorHAnsi" w:hAnsiTheme="minorHAnsi" w:cstheme="minorHAnsi"/>
          <w:sz w:val="22"/>
          <w:szCs w:val="22"/>
        </w:rPr>
        <w:t>Bitbucket</w:t>
      </w:r>
      <w:proofErr w:type="spellEnd"/>
      <w:r w:rsidRPr="00502F14">
        <w:rPr>
          <w:rFonts w:asciiTheme="minorHAnsi" w:hAnsiTheme="minorHAnsi" w:cstheme="minorHAnsi"/>
          <w:sz w:val="22"/>
          <w:szCs w:val="22"/>
        </w:rPr>
        <w:t>, so that code can be managed in good manner and used for Jenkins job</w:t>
      </w:r>
      <w:r w:rsidR="00E074D9">
        <w:rPr>
          <w:rFonts w:asciiTheme="minorHAnsi" w:hAnsiTheme="minorHAnsi" w:cstheme="minorHAnsi"/>
          <w:sz w:val="22"/>
          <w:szCs w:val="22"/>
        </w:rPr>
        <w:t>s</w:t>
      </w:r>
      <w:r w:rsidRPr="00502F14">
        <w:rPr>
          <w:rFonts w:asciiTheme="minorHAnsi" w:hAnsiTheme="minorHAnsi" w:cstheme="minorHAnsi"/>
          <w:sz w:val="22"/>
          <w:szCs w:val="22"/>
        </w:rPr>
        <w:t>.</w:t>
      </w:r>
    </w:p>
    <w:p w:rsidR="004222FC" w:rsidRPr="004222FC" w:rsidRDefault="004222FC" w:rsidP="004222FC">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Resolve/raise team work issues/risks on time, well han</w:t>
      </w:r>
      <w:r>
        <w:rPr>
          <w:rFonts w:asciiTheme="minorHAnsi" w:hAnsiTheme="minorHAnsi" w:cstheme="minorHAnsi"/>
          <w:sz w:val="22"/>
          <w:szCs w:val="22"/>
        </w:rPr>
        <w:t>dling of customer requirements.</w:t>
      </w:r>
    </w:p>
    <w:p w:rsidR="00034AEC" w:rsidRDefault="00034AEC"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Schneider Electric India</w:t>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t xml:space="preserve">Sep’ 17 – </w:t>
      </w:r>
      <w:r w:rsidR="00613730">
        <w:rPr>
          <w:rFonts w:asciiTheme="minorHAnsi" w:hAnsiTheme="minorHAnsi" w:cstheme="minorHAnsi"/>
          <w:sz w:val="22"/>
          <w:szCs w:val="22"/>
        </w:rPr>
        <w:t xml:space="preserve">May’ </w:t>
      </w:r>
      <w:r w:rsidR="00A13B9B">
        <w:rPr>
          <w:rFonts w:asciiTheme="minorHAnsi" w:hAnsiTheme="minorHAnsi" w:cstheme="minorHAnsi"/>
          <w:sz w:val="22"/>
          <w:szCs w:val="22"/>
        </w:rPr>
        <w:t>18</w:t>
      </w:r>
    </w:p>
    <w:p w:rsidR="006230AA" w:rsidRPr="000661E7" w:rsidRDefault="006230AA"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w:t>
      </w:r>
      <w:r w:rsidR="009C0E18" w:rsidRPr="000661E7">
        <w:rPr>
          <w:rFonts w:asciiTheme="minorHAnsi" w:hAnsiTheme="minorHAnsi" w:cstheme="minorHAnsi"/>
          <w:sz w:val="22"/>
          <w:szCs w:val="22"/>
        </w:rPr>
        <w:t>Product</w:t>
      </w:r>
      <w:r w:rsidR="00F75464" w:rsidRPr="000661E7">
        <w:rPr>
          <w:rFonts w:asciiTheme="minorHAnsi" w:hAnsiTheme="minorHAnsi" w:cstheme="minorHAnsi"/>
          <w:sz w:val="22"/>
          <w:szCs w:val="22"/>
        </w:rPr>
        <w:t xml:space="preserve"> Information Management</w:t>
      </w:r>
      <w:r w:rsidR="00BF0747">
        <w:rPr>
          <w:rFonts w:asciiTheme="minorHAnsi" w:hAnsiTheme="minorHAnsi" w:cstheme="minorHAnsi"/>
          <w:sz w:val="22"/>
          <w:szCs w:val="22"/>
        </w:rPr>
        <w:t xml:space="preserve"> </w:t>
      </w:r>
      <w:r w:rsidR="00C23E35" w:rsidRPr="000661E7">
        <w:rPr>
          <w:rFonts w:asciiTheme="minorHAnsi" w:hAnsiTheme="minorHAnsi" w:cstheme="minorHAnsi"/>
          <w:sz w:val="22"/>
          <w:szCs w:val="22"/>
        </w:rPr>
        <w:t>(PIM)</w:t>
      </w: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sidR="007E2C3F">
        <w:rPr>
          <w:rFonts w:asciiTheme="minorHAnsi" w:hAnsiTheme="minorHAnsi" w:cstheme="minorHAnsi"/>
          <w:sz w:val="22"/>
          <w:szCs w:val="22"/>
        </w:rPr>
        <w:t>Senior</w:t>
      </w:r>
      <w:r w:rsidR="00002962" w:rsidRPr="000661E7">
        <w:rPr>
          <w:rFonts w:asciiTheme="minorHAnsi" w:hAnsiTheme="minorHAnsi" w:cstheme="minorHAnsi"/>
          <w:sz w:val="22"/>
          <w:szCs w:val="22"/>
        </w:rPr>
        <w:t xml:space="preserve"> Software Test</w:t>
      </w:r>
      <w:r w:rsidR="005A2708" w:rsidRPr="000661E7">
        <w:rPr>
          <w:rFonts w:asciiTheme="minorHAnsi" w:hAnsiTheme="minorHAnsi" w:cstheme="minorHAnsi"/>
          <w:sz w:val="22"/>
          <w:szCs w:val="22"/>
        </w:rPr>
        <w:t xml:space="preserve"> Engineer</w:t>
      </w:r>
      <w:r w:rsidR="00643B15" w:rsidRPr="000661E7">
        <w:rPr>
          <w:rFonts w:asciiTheme="minorHAnsi" w:hAnsiTheme="minorHAnsi" w:cstheme="minorHAnsi"/>
          <w:sz w:val="22"/>
          <w:szCs w:val="22"/>
        </w:rPr>
        <w:t xml:space="preserve"> (Automation)</w:t>
      </w:r>
    </w:p>
    <w:p w:rsidR="00F81A97" w:rsidRPr="000661E7" w:rsidRDefault="00F81A97" w:rsidP="00F81A97">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B00A78">
        <w:rPr>
          <w:rFonts w:asciiTheme="minorHAnsi" w:hAnsiTheme="minorHAnsi" w:cstheme="minorHAnsi"/>
          <w:sz w:val="22"/>
          <w:szCs w:val="22"/>
        </w:rPr>
        <w:t>Selenium WebDriver,</w:t>
      </w:r>
      <w:r>
        <w:rPr>
          <w:rFonts w:asciiTheme="minorHAnsi" w:hAnsiTheme="minorHAnsi" w:cstheme="minorHAnsi"/>
          <w:sz w:val="22"/>
          <w:szCs w:val="22"/>
        </w:rPr>
        <w:t xml:space="preserve"> </w:t>
      </w:r>
      <w:r w:rsidR="00E5490B">
        <w:rPr>
          <w:rFonts w:asciiTheme="minorHAnsi" w:hAnsiTheme="minorHAnsi" w:cstheme="minorHAnsi"/>
          <w:sz w:val="22"/>
          <w:szCs w:val="22"/>
        </w:rPr>
        <w:t xml:space="preserve">Python, </w:t>
      </w:r>
      <w:r>
        <w:rPr>
          <w:rFonts w:asciiTheme="minorHAnsi" w:hAnsiTheme="minorHAnsi" w:cstheme="minorHAnsi"/>
          <w:sz w:val="22"/>
          <w:szCs w:val="22"/>
        </w:rPr>
        <w:t xml:space="preserve">Core Java, </w:t>
      </w:r>
      <w:r w:rsidR="003C6003" w:rsidRPr="003C6003">
        <w:rPr>
          <w:rFonts w:asciiTheme="minorHAnsi" w:hAnsiTheme="minorHAnsi" w:cstheme="minorHAnsi"/>
          <w:sz w:val="22"/>
          <w:szCs w:val="22"/>
        </w:rPr>
        <w:t xml:space="preserve">Maven, </w:t>
      </w:r>
      <w:r w:rsidR="00886F1A">
        <w:rPr>
          <w:rFonts w:asciiTheme="minorHAnsi" w:hAnsiTheme="minorHAnsi" w:cstheme="minorHAnsi"/>
          <w:sz w:val="22"/>
          <w:szCs w:val="22"/>
        </w:rPr>
        <w:t xml:space="preserve">Oracle, </w:t>
      </w:r>
      <w:r>
        <w:rPr>
          <w:rFonts w:asciiTheme="minorHAnsi" w:hAnsiTheme="minorHAnsi" w:cstheme="minorHAnsi"/>
          <w:sz w:val="22"/>
          <w:szCs w:val="22"/>
        </w:rPr>
        <w:t xml:space="preserve">Jenkins, </w:t>
      </w:r>
      <w:proofErr w:type="spellStart"/>
      <w:r>
        <w:rPr>
          <w:rFonts w:asciiTheme="minorHAnsi" w:hAnsiTheme="minorHAnsi" w:cstheme="minorHAnsi"/>
          <w:sz w:val="22"/>
          <w:szCs w:val="22"/>
        </w:rPr>
        <w:t>Bitbucket</w:t>
      </w:r>
      <w:proofErr w:type="spellEnd"/>
      <w:r>
        <w:rPr>
          <w:rFonts w:asciiTheme="minorHAnsi" w:hAnsiTheme="minorHAnsi" w:cstheme="minorHAnsi"/>
          <w:sz w:val="22"/>
          <w:szCs w:val="22"/>
        </w:rPr>
        <w:t>, JIRA</w:t>
      </w:r>
      <w:r w:rsidR="00E5490B">
        <w:rPr>
          <w:rFonts w:asciiTheme="minorHAnsi" w:hAnsiTheme="minorHAnsi" w:cstheme="minorHAnsi"/>
          <w:sz w:val="22"/>
          <w:szCs w:val="22"/>
        </w:rPr>
        <w:t xml:space="preserve">, Rest Assured and </w:t>
      </w:r>
      <w:r w:rsidR="00EC30BF">
        <w:rPr>
          <w:rFonts w:asciiTheme="minorHAnsi" w:hAnsiTheme="minorHAnsi" w:cstheme="minorHAnsi"/>
          <w:sz w:val="22"/>
          <w:szCs w:val="22"/>
        </w:rPr>
        <w:t>Postman</w:t>
      </w:r>
      <w:r w:rsidR="000D0336">
        <w:rPr>
          <w:rFonts w:asciiTheme="minorHAnsi" w:hAnsiTheme="minorHAnsi" w:cstheme="minorHAnsi"/>
          <w:sz w:val="22"/>
          <w:szCs w:val="22"/>
        </w:rPr>
        <w:t>.</w:t>
      </w:r>
    </w:p>
    <w:p w:rsidR="00A12B1D" w:rsidRDefault="00A12B1D"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6230AA" w:rsidRPr="000661E7" w:rsidRDefault="006230AA" w:rsidP="00DE4253">
      <w:pPr>
        <w:jc w:val="both"/>
        <w:rPr>
          <w:rFonts w:asciiTheme="minorHAnsi" w:hAnsiTheme="minorHAnsi" w:cstheme="minorHAnsi"/>
          <w:sz w:val="22"/>
          <w:szCs w:val="22"/>
        </w:rPr>
      </w:pPr>
      <w:r w:rsidRPr="000661E7">
        <w:rPr>
          <w:rFonts w:asciiTheme="minorHAnsi" w:hAnsiTheme="minorHAnsi" w:cstheme="minorHAnsi"/>
          <w:sz w:val="22"/>
          <w:szCs w:val="22"/>
        </w:rPr>
        <w:tab/>
      </w:r>
      <w:r w:rsidR="00DE4253" w:rsidRPr="000661E7">
        <w:rPr>
          <w:rFonts w:asciiTheme="minorHAnsi" w:hAnsiTheme="minorHAnsi" w:cstheme="minorHAnsi"/>
          <w:sz w:val="22"/>
          <w:szCs w:val="22"/>
        </w:rPr>
        <w:t>Schneider Electric develops connected technologies and solutions to manage energy and process in ways that are safe, reliable, efficient and sustainab</w:t>
      </w:r>
      <w:r w:rsidR="00C9255E">
        <w:rPr>
          <w:rFonts w:asciiTheme="minorHAnsi" w:hAnsiTheme="minorHAnsi" w:cstheme="minorHAnsi"/>
          <w:sz w:val="22"/>
          <w:szCs w:val="22"/>
        </w:rPr>
        <w:t xml:space="preserve">le. The Group invests in R&amp;D </w:t>
      </w:r>
      <w:r w:rsidR="00DE4253" w:rsidRPr="000661E7">
        <w:rPr>
          <w:rFonts w:asciiTheme="minorHAnsi" w:hAnsiTheme="minorHAnsi" w:cstheme="minorHAnsi"/>
          <w:sz w:val="22"/>
          <w:szCs w:val="22"/>
        </w:rPr>
        <w:t>to sustain innovation and differentiation, with a strong commitment to sustainable development.</w:t>
      </w:r>
    </w:p>
    <w:p w:rsidR="004C720F" w:rsidRPr="000661E7" w:rsidRDefault="004C720F" w:rsidP="004C720F">
      <w:pPr>
        <w:suppressAutoHyphens w:val="0"/>
        <w:rPr>
          <w:rFonts w:asciiTheme="minorHAnsi" w:hAnsiTheme="minorHAnsi" w:cstheme="minorHAnsi"/>
          <w:sz w:val="22"/>
          <w:szCs w:val="22"/>
        </w:rPr>
      </w:pPr>
      <w:r w:rsidRPr="000661E7">
        <w:rPr>
          <w:rFonts w:asciiTheme="minorHAnsi" w:hAnsiTheme="minorHAnsi" w:cstheme="minorHAnsi"/>
          <w:b/>
          <w:sz w:val="22"/>
          <w:szCs w:val="22"/>
        </w:rPr>
        <w:t>Offer</w:t>
      </w:r>
      <w:r w:rsidRPr="000661E7">
        <w:rPr>
          <w:rFonts w:asciiTheme="minorHAnsi" w:hAnsiTheme="minorHAnsi" w:cstheme="minorHAnsi"/>
          <w:sz w:val="22"/>
          <w:szCs w:val="22"/>
        </w:rPr>
        <w:t xml:space="preserve">: </w:t>
      </w:r>
      <w:r w:rsidR="007E79A0" w:rsidRPr="000661E7">
        <w:rPr>
          <w:rFonts w:asciiTheme="minorHAnsi" w:hAnsiTheme="minorHAnsi" w:cstheme="minorHAnsi"/>
          <w:sz w:val="22"/>
          <w:szCs w:val="22"/>
        </w:rPr>
        <w:t>P</w:t>
      </w:r>
      <w:r w:rsidRPr="000661E7">
        <w:rPr>
          <w:rFonts w:asciiTheme="minorHAnsi" w:hAnsiTheme="minorHAnsi" w:cstheme="minorHAnsi"/>
          <w:sz w:val="22"/>
          <w:szCs w:val="22"/>
        </w:rPr>
        <w:t>roducts from Schneider Electric brand &amp; example of other brands (excluding indepen</w:t>
      </w:r>
      <w:r w:rsidR="00367A08" w:rsidRPr="000661E7">
        <w:rPr>
          <w:rFonts w:asciiTheme="minorHAnsi" w:hAnsiTheme="minorHAnsi" w:cstheme="minorHAnsi"/>
          <w:sz w:val="22"/>
          <w:szCs w:val="22"/>
        </w:rPr>
        <w:t>dent brands, Global Solutions</w:t>
      </w:r>
      <w:r w:rsidRPr="000661E7">
        <w:rPr>
          <w:rFonts w:asciiTheme="minorHAnsi" w:hAnsiTheme="minorHAnsi" w:cstheme="minorHAnsi"/>
          <w:sz w:val="22"/>
          <w:szCs w:val="22"/>
        </w:rPr>
        <w:t>)</w:t>
      </w:r>
      <w:r w:rsidR="00C26DEC" w:rsidRPr="000661E7">
        <w:rPr>
          <w:rFonts w:asciiTheme="minorHAnsi" w:hAnsiTheme="minorHAnsi" w:cstheme="minorHAnsi"/>
          <w:sz w:val="22"/>
          <w:szCs w:val="22"/>
        </w:rPr>
        <w:t>.</w:t>
      </w:r>
      <w:r w:rsidR="00E44524">
        <w:rPr>
          <w:rFonts w:asciiTheme="minorHAnsi" w:hAnsiTheme="minorHAnsi" w:cstheme="minorHAnsi"/>
          <w:sz w:val="22"/>
          <w:szCs w:val="22"/>
        </w:rPr>
        <w:t xml:space="preserve"> </w:t>
      </w:r>
      <w:r w:rsidR="0059263B" w:rsidRPr="000661E7">
        <w:rPr>
          <w:rFonts w:asciiTheme="minorHAnsi" w:hAnsiTheme="minorHAnsi" w:cstheme="minorHAnsi"/>
          <w:sz w:val="22"/>
          <w:szCs w:val="22"/>
        </w:rPr>
        <w:t>O</w:t>
      </w:r>
      <w:r w:rsidRPr="000661E7">
        <w:rPr>
          <w:rFonts w:asciiTheme="minorHAnsi" w:hAnsiTheme="minorHAnsi" w:cstheme="minorHAnsi"/>
          <w:sz w:val="22"/>
          <w:szCs w:val="22"/>
        </w:rPr>
        <w:t>ffer data including digital assets (no detail analysis for logistics &amp; prices data)</w:t>
      </w:r>
      <w:r w:rsidR="00C26DEC" w:rsidRPr="000661E7">
        <w:rPr>
          <w:rFonts w:asciiTheme="minorHAnsi" w:hAnsiTheme="minorHAnsi" w:cstheme="minorHAnsi"/>
          <w:sz w:val="22"/>
          <w:szCs w:val="22"/>
        </w:rPr>
        <w:t>.</w:t>
      </w:r>
    </w:p>
    <w:p w:rsidR="004C720F" w:rsidRPr="000661E7" w:rsidRDefault="004C720F" w:rsidP="004C720F">
      <w:pPr>
        <w:suppressAutoHyphens w:val="0"/>
        <w:rPr>
          <w:rFonts w:asciiTheme="minorHAnsi" w:hAnsiTheme="minorHAnsi" w:cstheme="minorHAnsi"/>
          <w:sz w:val="22"/>
          <w:szCs w:val="22"/>
        </w:rPr>
      </w:pPr>
      <w:r w:rsidRPr="004F68D2">
        <w:rPr>
          <w:rFonts w:asciiTheme="minorHAnsi" w:hAnsiTheme="minorHAnsi" w:cstheme="minorHAnsi"/>
          <w:b/>
          <w:sz w:val="22"/>
          <w:szCs w:val="22"/>
        </w:rPr>
        <w:t>Process:</w:t>
      </w:r>
      <w:r w:rsidR="0059263B" w:rsidRPr="000661E7">
        <w:rPr>
          <w:rFonts w:asciiTheme="minorHAnsi" w:hAnsiTheme="minorHAnsi" w:cstheme="minorHAnsi"/>
          <w:sz w:val="22"/>
          <w:szCs w:val="22"/>
        </w:rPr>
        <w:t xml:space="preserve"> O</w:t>
      </w:r>
      <w:r w:rsidRPr="000661E7">
        <w:rPr>
          <w:rFonts w:asciiTheme="minorHAnsi" w:hAnsiTheme="minorHAnsi" w:cstheme="minorHAnsi"/>
          <w:sz w:val="22"/>
          <w:szCs w:val="22"/>
        </w:rPr>
        <w:t>ffer creation, localization, publishing through catalog &amp; distributors (no detailed analysis for engineering / manufacturing process and for use of offer data by software or configurators)</w:t>
      </w:r>
      <w:r w:rsidR="00C26DEC" w:rsidRPr="000661E7">
        <w:rPr>
          <w:rFonts w:asciiTheme="minorHAnsi" w:hAnsiTheme="minorHAnsi" w:cstheme="minorHAnsi"/>
          <w:sz w:val="22"/>
          <w:szCs w:val="22"/>
        </w:rPr>
        <w:t>.</w:t>
      </w:r>
    </w:p>
    <w:p w:rsidR="00F65A3B" w:rsidRPr="000661E7" w:rsidRDefault="00F65A3B" w:rsidP="00C47785">
      <w:pPr>
        <w:suppressAutoHyphens w:val="0"/>
        <w:rPr>
          <w:rFonts w:asciiTheme="minorHAnsi" w:hAnsiTheme="minorHAnsi" w:cstheme="minorHAnsi"/>
          <w:sz w:val="22"/>
          <w:szCs w:val="22"/>
        </w:rPr>
      </w:pPr>
      <w:r w:rsidRPr="000661E7">
        <w:rPr>
          <w:rFonts w:asciiTheme="minorHAnsi" w:hAnsiTheme="minorHAnsi" w:cstheme="minorHAnsi"/>
          <w:b/>
          <w:sz w:val="22"/>
          <w:szCs w:val="22"/>
        </w:rPr>
        <w:t>Publishing:</w:t>
      </w:r>
      <w:r w:rsidRPr="000661E7">
        <w:rPr>
          <w:rFonts w:asciiTheme="minorHAnsi" w:hAnsiTheme="minorHAnsi" w:cstheme="minorHAnsi"/>
          <w:sz w:val="22"/>
          <w:szCs w:val="22"/>
        </w:rPr>
        <w:t xml:space="preserve"> Detail requirements to publish offer data for Distributor </w:t>
      </w:r>
      <w:proofErr w:type="spellStart"/>
      <w:r w:rsidRPr="000661E7">
        <w:rPr>
          <w:rFonts w:asciiTheme="minorHAnsi" w:hAnsiTheme="minorHAnsi" w:cstheme="minorHAnsi"/>
          <w:sz w:val="22"/>
          <w:szCs w:val="22"/>
        </w:rPr>
        <w:t>webshop</w:t>
      </w:r>
      <w:proofErr w:type="spellEnd"/>
      <w:r w:rsidRPr="000661E7">
        <w:rPr>
          <w:rFonts w:asciiTheme="minorHAnsi" w:hAnsiTheme="minorHAnsi" w:cstheme="minorHAnsi"/>
          <w:sz w:val="22"/>
          <w:szCs w:val="22"/>
        </w:rPr>
        <w:t>, External informati</w:t>
      </w:r>
      <w:r w:rsidR="001900FA" w:rsidRPr="000661E7">
        <w:rPr>
          <w:rFonts w:asciiTheme="minorHAnsi" w:hAnsiTheme="minorHAnsi" w:cstheme="minorHAnsi"/>
          <w:sz w:val="22"/>
          <w:szCs w:val="22"/>
        </w:rPr>
        <w:t>on portals</w:t>
      </w:r>
      <w:r w:rsidR="00034717" w:rsidRPr="000661E7">
        <w:rPr>
          <w:rFonts w:asciiTheme="minorHAnsi" w:hAnsiTheme="minorHAnsi" w:cstheme="minorHAnsi"/>
          <w:sz w:val="22"/>
          <w:szCs w:val="22"/>
        </w:rPr>
        <w:t xml:space="preserve"> and</w:t>
      </w:r>
      <w:r w:rsidR="001900FA" w:rsidRPr="000661E7">
        <w:rPr>
          <w:rFonts w:asciiTheme="minorHAnsi" w:hAnsiTheme="minorHAnsi" w:cstheme="minorHAnsi"/>
          <w:sz w:val="22"/>
          <w:szCs w:val="22"/>
        </w:rPr>
        <w:t xml:space="preserve"> Syndication </w:t>
      </w:r>
      <w:r w:rsidR="005A5C7C" w:rsidRPr="000661E7">
        <w:rPr>
          <w:rFonts w:asciiTheme="minorHAnsi" w:hAnsiTheme="minorHAnsi" w:cstheme="minorHAnsi"/>
          <w:sz w:val="22"/>
          <w:szCs w:val="22"/>
        </w:rPr>
        <w:t>Company</w:t>
      </w:r>
      <w:r w:rsidR="001900FA" w:rsidRPr="000661E7">
        <w:rPr>
          <w:rFonts w:asciiTheme="minorHAnsi" w:hAnsiTheme="minorHAnsi" w:cstheme="minorHAnsi"/>
          <w:sz w:val="22"/>
          <w:szCs w:val="22"/>
        </w:rPr>
        <w:t>.</w:t>
      </w:r>
    </w:p>
    <w:p w:rsidR="00F65A3B" w:rsidRPr="000661E7" w:rsidRDefault="00F65A3B"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82577F" w:rsidRDefault="0082577F" w:rsidP="0082577F">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Understanding </w:t>
      </w:r>
      <w:r w:rsidR="00705975">
        <w:rPr>
          <w:rFonts w:asciiTheme="minorHAnsi" w:hAnsiTheme="minorHAnsi" w:cstheme="minorHAnsi"/>
          <w:sz w:val="22"/>
          <w:szCs w:val="22"/>
        </w:rPr>
        <w:t>user stories</w:t>
      </w:r>
      <w:r w:rsidRPr="0007397B">
        <w:rPr>
          <w:rFonts w:asciiTheme="minorHAnsi" w:hAnsiTheme="minorHAnsi" w:cstheme="minorHAnsi"/>
          <w:sz w:val="22"/>
          <w:szCs w:val="22"/>
        </w:rPr>
        <w:t>/use cases/high level design and resource planning</w:t>
      </w:r>
      <w:r w:rsidR="00705975">
        <w:rPr>
          <w:rFonts w:asciiTheme="minorHAnsi" w:hAnsiTheme="minorHAnsi" w:cstheme="minorHAnsi"/>
          <w:sz w:val="22"/>
          <w:szCs w:val="22"/>
        </w:rPr>
        <w:t xml:space="preserve"> and scope of automation</w:t>
      </w:r>
      <w:r w:rsidRPr="0007397B">
        <w:rPr>
          <w:rFonts w:asciiTheme="minorHAnsi" w:hAnsiTheme="minorHAnsi" w:cstheme="minorHAnsi"/>
          <w:sz w:val="22"/>
          <w:szCs w:val="22"/>
        </w:rPr>
        <w:t>.</w:t>
      </w:r>
    </w:p>
    <w:p w:rsidR="007802B1" w:rsidRPr="0007397B" w:rsidRDefault="0082577F" w:rsidP="007802B1">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Extensively automated regression and functional test suites by developin</w:t>
      </w:r>
      <w:r w:rsidR="00CC5C59">
        <w:rPr>
          <w:rFonts w:asciiTheme="minorHAnsi" w:hAnsiTheme="minorHAnsi" w:cstheme="minorHAnsi"/>
          <w:sz w:val="22"/>
          <w:szCs w:val="22"/>
        </w:rPr>
        <w:t xml:space="preserve">g test </w:t>
      </w:r>
      <w:r w:rsidR="00CC6E89">
        <w:rPr>
          <w:rFonts w:asciiTheme="minorHAnsi" w:hAnsiTheme="minorHAnsi" w:cstheme="minorHAnsi"/>
          <w:sz w:val="22"/>
          <w:szCs w:val="22"/>
        </w:rPr>
        <w:t>scripts</w:t>
      </w:r>
      <w:r w:rsidR="00CC5C59">
        <w:rPr>
          <w:rFonts w:asciiTheme="minorHAnsi" w:hAnsiTheme="minorHAnsi" w:cstheme="minorHAnsi"/>
          <w:sz w:val="22"/>
          <w:szCs w:val="22"/>
        </w:rPr>
        <w:t xml:space="preserve"> using </w:t>
      </w:r>
      <w:r w:rsidR="00872633">
        <w:rPr>
          <w:rFonts w:asciiTheme="minorHAnsi" w:hAnsiTheme="minorHAnsi" w:cstheme="minorHAnsi"/>
          <w:sz w:val="22"/>
          <w:szCs w:val="22"/>
        </w:rPr>
        <w:t>Selenium WebDriver, Python,</w:t>
      </w:r>
      <w:r w:rsidR="00285E01">
        <w:rPr>
          <w:rFonts w:asciiTheme="minorHAnsi" w:hAnsiTheme="minorHAnsi" w:cstheme="minorHAnsi"/>
          <w:sz w:val="22"/>
          <w:szCs w:val="22"/>
        </w:rPr>
        <w:t xml:space="preserve"> </w:t>
      </w:r>
      <w:r w:rsidR="000006F3">
        <w:rPr>
          <w:rFonts w:asciiTheme="minorHAnsi" w:hAnsiTheme="minorHAnsi" w:cstheme="minorHAnsi"/>
          <w:sz w:val="22"/>
          <w:szCs w:val="22"/>
        </w:rPr>
        <w:t>and Robot</w:t>
      </w:r>
      <w:r w:rsidR="007802B1">
        <w:rPr>
          <w:rFonts w:asciiTheme="minorHAnsi" w:hAnsiTheme="minorHAnsi" w:cstheme="minorHAnsi"/>
          <w:sz w:val="22"/>
          <w:szCs w:val="22"/>
        </w:rPr>
        <w:t xml:space="preserve"> Framework</w:t>
      </w:r>
      <w:r w:rsidR="001D0E86">
        <w:rPr>
          <w:rFonts w:asciiTheme="minorHAnsi" w:hAnsiTheme="minorHAnsi" w:cstheme="minorHAnsi"/>
          <w:sz w:val="22"/>
          <w:szCs w:val="22"/>
        </w:rPr>
        <w:t xml:space="preserve"> and </w:t>
      </w:r>
      <w:r w:rsidR="007802B1">
        <w:rPr>
          <w:rFonts w:asciiTheme="minorHAnsi" w:hAnsiTheme="minorHAnsi" w:cstheme="minorHAnsi"/>
          <w:sz w:val="22"/>
          <w:szCs w:val="22"/>
        </w:rPr>
        <w:t>automate</w:t>
      </w:r>
      <w:r w:rsidR="001D0E86">
        <w:rPr>
          <w:rFonts w:asciiTheme="minorHAnsi" w:hAnsiTheme="minorHAnsi" w:cstheme="minorHAnsi"/>
          <w:sz w:val="22"/>
          <w:szCs w:val="22"/>
        </w:rPr>
        <w:t>d</w:t>
      </w:r>
      <w:r w:rsidR="007802B1">
        <w:rPr>
          <w:rFonts w:asciiTheme="minorHAnsi" w:hAnsiTheme="minorHAnsi" w:cstheme="minorHAnsi"/>
          <w:sz w:val="22"/>
          <w:szCs w:val="22"/>
        </w:rPr>
        <w:t xml:space="preserve"> Database</w:t>
      </w:r>
      <w:r w:rsidR="001D0E86">
        <w:rPr>
          <w:rFonts w:asciiTheme="minorHAnsi" w:hAnsiTheme="minorHAnsi" w:cstheme="minorHAnsi"/>
          <w:sz w:val="22"/>
          <w:szCs w:val="22"/>
        </w:rPr>
        <w:t xml:space="preserve"> tables for data validation</w:t>
      </w:r>
      <w:r w:rsidR="00391AA5">
        <w:rPr>
          <w:rFonts w:asciiTheme="minorHAnsi" w:hAnsiTheme="minorHAnsi" w:cstheme="minorHAnsi"/>
          <w:sz w:val="22"/>
          <w:szCs w:val="22"/>
        </w:rPr>
        <w:t xml:space="preserve"> and </w:t>
      </w:r>
      <w:r w:rsidR="00B41E17">
        <w:rPr>
          <w:rFonts w:asciiTheme="minorHAnsi" w:hAnsiTheme="minorHAnsi" w:cstheme="minorHAnsi"/>
          <w:sz w:val="22"/>
          <w:szCs w:val="22"/>
        </w:rPr>
        <w:t>integrity</w:t>
      </w:r>
      <w:r w:rsidR="007802B1">
        <w:rPr>
          <w:rFonts w:asciiTheme="minorHAnsi" w:hAnsiTheme="minorHAnsi" w:cstheme="minorHAnsi"/>
          <w:sz w:val="22"/>
          <w:szCs w:val="22"/>
        </w:rPr>
        <w:t>.</w:t>
      </w:r>
    </w:p>
    <w:p w:rsidR="0007034D" w:rsidRDefault="00E01FC3" w:rsidP="00926259">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Functional </w:t>
      </w:r>
      <w:r w:rsidR="00F77257" w:rsidRPr="00926259">
        <w:rPr>
          <w:rFonts w:asciiTheme="minorHAnsi" w:hAnsiTheme="minorHAnsi" w:cstheme="minorHAnsi"/>
          <w:sz w:val="22"/>
          <w:szCs w:val="22"/>
        </w:rPr>
        <w:t>and Regression Test execution, communicating with various teams in End to End testing</w:t>
      </w:r>
      <w:r w:rsidR="0007034D">
        <w:rPr>
          <w:rFonts w:asciiTheme="minorHAnsi" w:hAnsiTheme="minorHAnsi" w:cstheme="minorHAnsi"/>
          <w:sz w:val="22"/>
          <w:szCs w:val="22"/>
        </w:rPr>
        <w:t xml:space="preserve">. </w:t>
      </w:r>
    </w:p>
    <w:p w:rsidR="00F77257" w:rsidRDefault="0007034D" w:rsidP="00926259">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Performed </w:t>
      </w:r>
      <w:r w:rsidR="00F8001A">
        <w:rPr>
          <w:rFonts w:asciiTheme="minorHAnsi" w:hAnsiTheme="minorHAnsi" w:cstheme="minorHAnsi"/>
          <w:sz w:val="22"/>
          <w:szCs w:val="22"/>
        </w:rPr>
        <w:t xml:space="preserve">API </w:t>
      </w:r>
      <w:r>
        <w:rPr>
          <w:rFonts w:asciiTheme="minorHAnsi" w:hAnsiTheme="minorHAnsi" w:cstheme="minorHAnsi"/>
          <w:sz w:val="22"/>
          <w:szCs w:val="22"/>
        </w:rPr>
        <w:t xml:space="preserve">automated </w:t>
      </w:r>
      <w:r w:rsidR="00F8001A">
        <w:rPr>
          <w:rFonts w:asciiTheme="minorHAnsi" w:hAnsiTheme="minorHAnsi" w:cstheme="minorHAnsi"/>
          <w:sz w:val="22"/>
          <w:szCs w:val="22"/>
        </w:rPr>
        <w:t>testing using rest assured</w:t>
      </w:r>
      <w:r>
        <w:rPr>
          <w:rFonts w:asciiTheme="minorHAnsi" w:hAnsiTheme="minorHAnsi" w:cstheme="minorHAnsi"/>
          <w:sz w:val="22"/>
          <w:szCs w:val="22"/>
        </w:rPr>
        <w:t xml:space="preserve"> and manual testing using postman</w:t>
      </w:r>
      <w:r w:rsidR="00206536">
        <w:rPr>
          <w:rFonts w:asciiTheme="minorHAnsi" w:hAnsiTheme="minorHAnsi" w:cstheme="minorHAnsi"/>
          <w:sz w:val="22"/>
          <w:szCs w:val="22"/>
        </w:rPr>
        <w:t>.</w:t>
      </w:r>
    </w:p>
    <w:p w:rsidR="0050131C" w:rsidRDefault="0050131C" w:rsidP="0050131C">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Responsible for creating the</w:t>
      </w:r>
      <w:r>
        <w:rPr>
          <w:rFonts w:asciiTheme="minorHAnsi" w:hAnsiTheme="minorHAnsi" w:cstheme="minorHAnsi"/>
          <w:sz w:val="22"/>
          <w:szCs w:val="22"/>
        </w:rPr>
        <w:t xml:space="preserve"> test data using</w:t>
      </w:r>
      <w:r w:rsidRPr="003F0B01">
        <w:rPr>
          <w:rFonts w:asciiTheme="minorHAnsi" w:hAnsiTheme="minorHAnsi" w:cstheme="minorHAnsi"/>
          <w:sz w:val="22"/>
          <w:szCs w:val="22"/>
        </w:rPr>
        <w:t xml:space="preserve"> JSON files for </w:t>
      </w:r>
      <w:r>
        <w:rPr>
          <w:rFonts w:asciiTheme="minorHAnsi" w:hAnsiTheme="minorHAnsi" w:cstheme="minorHAnsi"/>
          <w:sz w:val="22"/>
          <w:szCs w:val="22"/>
        </w:rPr>
        <w:t xml:space="preserve">API </w:t>
      </w:r>
      <w:r w:rsidR="00354EB5">
        <w:rPr>
          <w:rFonts w:asciiTheme="minorHAnsi" w:hAnsiTheme="minorHAnsi" w:cstheme="minorHAnsi"/>
          <w:sz w:val="22"/>
          <w:szCs w:val="22"/>
        </w:rPr>
        <w:t>test scenarios.</w:t>
      </w:r>
    </w:p>
    <w:p w:rsidR="00354EB5" w:rsidRDefault="00354EB5" w:rsidP="00354EB5">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lastRenderedPageBreak/>
        <w:t xml:space="preserve">Responsible for planning regression test </w:t>
      </w:r>
      <w:r>
        <w:rPr>
          <w:rFonts w:asciiTheme="minorHAnsi" w:hAnsiTheme="minorHAnsi" w:cstheme="minorHAnsi"/>
          <w:sz w:val="22"/>
          <w:szCs w:val="22"/>
        </w:rPr>
        <w:t>scenarios</w:t>
      </w:r>
      <w:r w:rsidRPr="003F0B01">
        <w:rPr>
          <w:rFonts w:asciiTheme="minorHAnsi" w:hAnsiTheme="minorHAnsi" w:cstheme="minorHAnsi"/>
          <w:sz w:val="22"/>
          <w:szCs w:val="22"/>
        </w:rPr>
        <w:t xml:space="preserve"> in every Sprint</w:t>
      </w:r>
      <w:r>
        <w:rPr>
          <w:rFonts w:asciiTheme="minorHAnsi" w:hAnsiTheme="minorHAnsi" w:cstheme="minorHAnsi"/>
          <w:sz w:val="22"/>
          <w:szCs w:val="22"/>
        </w:rPr>
        <w:t>.</w:t>
      </w:r>
    </w:p>
    <w:p w:rsidR="00A50D34" w:rsidRPr="00A50D34" w:rsidRDefault="00A50D34" w:rsidP="00A50D3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Participate in cross-training and knowledge transfer activities with project teams.</w:t>
      </w:r>
    </w:p>
    <w:p w:rsidR="00A50D34" w:rsidRPr="00A50D34" w:rsidRDefault="00A50D34" w:rsidP="00A50D3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 xml:space="preserve">Involved in creating Test Plan, Test Scenarios, and Test Cases for all the Sprints. </w:t>
      </w:r>
    </w:p>
    <w:p w:rsidR="00A50D34" w:rsidRPr="00A50D34" w:rsidRDefault="00A50D34" w:rsidP="00A50D3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Created test data to test application critical release requirements, enhancements and defects.</w:t>
      </w:r>
    </w:p>
    <w:p w:rsidR="00A50D34" w:rsidRPr="00A50D34" w:rsidRDefault="00A50D34" w:rsidP="00A50D3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Followed Agile Methodology and attended Scrum meetings.</w:t>
      </w:r>
    </w:p>
    <w:p w:rsidR="00A50D34" w:rsidRPr="00A50D34" w:rsidRDefault="00A50D34" w:rsidP="00A50D3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Created test cases for Integration Testing covering the business process flow.</w:t>
      </w:r>
    </w:p>
    <w:p w:rsidR="00A50D34" w:rsidRDefault="00A50D34" w:rsidP="00A50D34">
      <w:pPr>
        <w:numPr>
          <w:ilvl w:val="0"/>
          <w:numId w:val="6"/>
        </w:numPr>
        <w:jc w:val="both"/>
        <w:rPr>
          <w:rFonts w:asciiTheme="minorHAnsi" w:hAnsiTheme="minorHAnsi" w:cstheme="minorHAnsi"/>
          <w:sz w:val="22"/>
          <w:szCs w:val="22"/>
        </w:rPr>
      </w:pPr>
      <w:r w:rsidRPr="00A50D34">
        <w:rPr>
          <w:rFonts w:asciiTheme="minorHAnsi" w:hAnsiTheme="minorHAnsi" w:cstheme="minorHAnsi"/>
          <w:sz w:val="22"/>
          <w:szCs w:val="22"/>
        </w:rPr>
        <w:t>Interacted with developers and business analysts to resolve discrepancies between system specifications and user requirements - involved in the various Sprints.</w:t>
      </w:r>
    </w:p>
    <w:p w:rsidR="006230AA" w:rsidRPr="00080881" w:rsidRDefault="00B67323" w:rsidP="00E349F0">
      <w:pPr>
        <w:numPr>
          <w:ilvl w:val="0"/>
          <w:numId w:val="6"/>
        </w:numPr>
        <w:jc w:val="both"/>
        <w:rPr>
          <w:rFonts w:asciiTheme="minorHAnsi" w:hAnsiTheme="minorHAnsi" w:cstheme="minorHAnsi"/>
          <w:sz w:val="22"/>
          <w:szCs w:val="22"/>
        </w:rPr>
      </w:pPr>
      <w:r w:rsidRPr="00080881">
        <w:rPr>
          <w:rFonts w:asciiTheme="minorHAnsi" w:hAnsiTheme="minorHAnsi" w:cstheme="minorHAnsi"/>
          <w:sz w:val="22"/>
          <w:szCs w:val="22"/>
        </w:rPr>
        <w:t>Created</w:t>
      </w:r>
      <w:r w:rsidR="00073734" w:rsidRPr="00080881">
        <w:rPr>
          <w:rFonts w:asciiTheme="minorHAnsi" w:hAnsiTheme="minorHAnsi" w:cstheme="minorHAnsi"/>
          <w:sz w:val="22"/>
          <w:szCs w:val="22"/>
        </w:rPr>
        <w:t xml:space="preserve"> </w:t>
      </w:r>
      <w:r w:rsidR="00B122B4">
        <w:rPr>
          <w:rFonts w:asciiTheme="minorHAnsi" w:hAnsiTheme="minorHAnsi" w:cstheme="minorHAnsi"/>
          <w:sz w:val="22"/>
          <w:szCs w:val="22"/>
        </w:rPr>
        <w:t>and e</w:t>
      </w:r>
      <w:r w:rsidR="00B122B4" w:rsidRPr="00080881">
        <w:rPr>
          <w:rFonts w:asciiTheme="minorHAnsi" w:hAnsiTheme="minorHAnsi" w:cstheme="minorHAnsi"/>
          <w:sz w:val="22"/>
          <w:szCs w:val="22"/>
        </w:rPr>
        <w:t xml:space="preserve">xecuted </w:t>
      </w:r>
      <w:r w:rsidR="00073734" w:rsidRPr="00080881">
        <w:rPr>
          <w:rFonts w:asciiTheme="minorHAnsi" w:hAnsiTheme="minorHAnsi" w:cstheme="minorHAnsi"/>
          <w:sz w:val="22"/>
          <w:szCs w:val="22"/>
        </w:rPr>
        <w:t xml:space="preserve">Jenkins </w:t>
      </w:r>
      <w:r w:rsidRPr="00080881">
        <w:rPr>
          <w:rFonts w:asciiTheme="minorHAnsi" w:hAnsiTheme="minorHAnsi" w:cstheme="minorHAnsi"/>
          <w:sz w:val="22"/>
          <w:szCs w:val="22"/>
        </w:rPr>
        <w:t xml:space="preserve">jobs </w:t>
      </w:r>
      <w:r w:rsidR="00073734" w:rsidRPr="00080881">
        <w:rPr>
          <w:rFonts w:asciiTheme="minorHAnsi" w:hAnsiTheme="minorHAnsi" w:cstheme="minorHAnsi"/>
          <w:sz w:val="22"/>
          <w:szCs w:val="22"/>
        </w:rPr>
        <w:t xml:space="preserve">for </w:t>
      </w:r>
      <w:r w:rsidR="00302E8E" w:rsidRPr="00080881">
        <w:rPr>
          <w:rFonts w:asciiTheme="minorHAnsi" w:hAnsiTheme="minorHAnsi" w:cstheme="minorHAnsi"/>
          <w:sz w:val="22"/>
          <w:szCs w:val="22"/>
        </w:rPr>
        <w:t>p</w:t>
      </w:r>
      <w:r w:rsidR="00073734" w:rsidRPr="00080881">
        <w:rPr>
          <w:rFonts w:asciiTheme="minorHAnsi" w:hAnsiTheme="minorHAnsi" w:cstheme="minorHAnsi"/>
          <w:sz w:val="22"/>
          <w:szCs w:val="22"/>
        </w:rPr>
        <w:t>arameterized automation testing</w:t>
      </w:r>
      <w:r w:rsidR="00080881" w:rsidRPr="00080881">
        <w:rPr>
          <w:rFonts w:asciiTheme="minorHAnsi" w:hAnsiTheme="minorHAnsi" w:cstheme="minorHAnsi"/>
          <w:sz w:val="22"/>
          <w:szCs w:val="22"/>
        </w:rPr>
        <w:t xml:space="preserve">, </w:t>
      </w:r>
      <w:r w:rsidR="00547536" w:rsidRPr="00080881">
        <w:rPr>
          <w:rFonts w:asciiTheme="minorHAnsi" w:hAnsiTheme="minorHAnsi" w:cstheme="minorHAnsi"/>
          <w:sz w:val="22"/>
          <w:szCs w:val="22"/>
        </w:rPr>
        <w:t>verified reports and sent reports to the team members</w:t>
      </w:r>
      <w:r w:rsidR="00E24822">
        <w:rPr>
          <w:rFonts w:asciiTheme="minorHAnsi" w:hAnsiTheme="minorHAnsi" w:cstheme="minorHAnsi"/>
          <w:sz w:val="22"/>
          <w:szCs w:val="22"/>
        </w:rPr>
        <w:t xml:space="preserve"> and onsite team</w:t>
      </w:r>
      <w:r w:rsidR="00547536" w:rsidRPr="00080881">
        <w:rPr>
          <w:rFonts w:asciiTheme="minorHAnsi" w:hAnsiTheme="minorHAnsi" w:cstheme="minorHAnsi"/>
          <w:sz w:val="22"/>
          <w:szCs w:val="22"/>
        </w:rPr>
        <w:t>.</w:t>
      </w:r>
    </w:p>
    <w:p w:rsidR="00D1655D" w:rsidRDefault="00D1655D"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Executed</w:t>
      </w:r>
      <w:r>
        <w:rPr>
          <w:rFonts w:asciiTheme="minorHAnsi" w:hAnsiTheme="minorHAnsi" w:cstheme="minorHAnsi"/>
          <w:sz w:val="22"/>
          <w:szCs w:val="22"/>
        </w:rPr>
        <w:t xml:space="preserve"> SQL Queries </w:t>
      </w:r>
      <w:r w:rsidR="00932CD7">
        <w:rPr>
          <w:rFonts w:asciiTheme="minorHAnsi" w:hAnsiTheme="minorHAnsi" w:cstheme="minorHAnsi"/>
          <w:sz w:val="22"/>
          <w:szCs w:val="22"/>
        </w:rPr>
        <w:t xml:space="preserve">manually </w:t>
      </w:r>
      <w:r>
        <w:rPr>
          <w:rFonts w:asciiTheme="minorHAnsi" w:hAnsiTheme="minorHAnsi" w:cstheme="minorHAnsi"/>
          <w:sz w:val="22"/>
          <w:szCs w:val="22"/>
        </w:rPr>
        <w:t>on Oracle tables</w:t>
      </w:r>
      <w:r w:rsidRPr="000661E7">
        <w:rPr>
          <w:rFonts w:asciiTheme="minorHAnsi" w:hAnsiTheme="minorHAnsi" w:cstheme="minorHAnsi"/>
          <w:sz w:val="22"/>
          <w:szCs w:val="22"/>
        </w:rPr>
        <w:t xml:space="preserve"> to view successful transaction of data and to validate data.</w:t>
      </w:r>
    </w:p>
    <w:p w:rsidR="00AA0859" w:rsidRDefault="00AA0859" w:rsidP="00AA0859">
      <w:pPr>
        <w:numPr>
          <w:ilvl w:val="0"/>
          <w:numId w:val="6"/>
        </w:numPr>
        <w:jc w:val="both"/>
        <w:rPr>
          <w:rFonts w:asciiTheme="minorHAnsi" w:hAnsiTheme="minorHAnsi" w:cstheme="minorHAnsi"/>
          <w:sz w:val="22"/>
          <w:szCs w:val="22"/>
        </w:rPr>
      </w:pPr>
      <w:r w:rsidRPr="008321D3">
        <w:rPr>
          <w:rFonts w:asciiTheme="minorHAnsi" w:hAnsiTheme="minorHAnsi" w:cstheme="minorHAnsi"/>
          <w:sz w:val="22"/>
          <w:szCs w:val="22"/>
        </w:rPr>
        <w:t>Trained and mentored the QA team to write test scripts using Java.</w:t>
      </w:r>
    </w:p>
    <w:p w:rsidR="00AA0859" w:rsidRDefault="00AA0859" w:rsidP="00AA0859">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502F14" w:rsidRPr="00926259" w:rsidRDefault="00502F14" w:rsidP="00502F14">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Coordinating with Onshore Dev team in order to resolve the issues as soon as possible.</w:t>
      </w:r>
    </w:p>
    <w:p w:rsidR="00502F14" w:rsidRDefault="00502F14" w:rsidP="00502F14">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Performed Sanity Check of the application to establish baseline results.</w:t>
      </w:r>
    </w:p>
    <w:p w:rsidR="008925DF" w:rsidRPr="00502F14" w:rsidRDefault="00795A14" w:rsidP="00502F14">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Committed code</w:t>
      </w:r>
      <w:r w:rsidR="00F948E1">
        <w:rPr>
          <w:rFonts w:asciiTheme="minorHAnsi" w:hAnsiTheme="minorHAnsi" w:cstheme="minorHAnsi"/>
          <w:sz w:val="22"/>
          <w:szCs w:val="22"/>
        </w:rPr>
        <w:t xml:space="preserve"> </w:t>
      </w:r>
      <w:r w:rsidR="007046C2" w:rsidRPr="00502F14">
        <w:rPr>
          <w:rFonts w:asciiTheme="minorHAnsi" w:hAnsiTheme="minorHAnsi" w:cstheme="minorHAnsi"/>
          <w:sz w:val="22"/>
          <w:szCs w:val="22"/>
        </w:rPr>
        <w:t>in</w:t>
      </w:r>
      <w:r w:rsidR="00BA47E3" w:rsidRPr="00502F14">
        <w:rPr>
          <w:rFonts w:asciiTheme="minorHAnsi" w:hAnsiTheme="minorHAnsi" w:cstheme="minorHAnsi"/>
          <w:sz w:val="22"/>
          <w:szCs w:val="22"/>
        </w:rPr>
        <w:t xml:space="preserve"> </w:t>
      </w:r>
      <w:proofErr w:type="spellStart"/>
      <w:r w:rsidR="00BA47E3" w:rsidRPr="00502F14">
        <w:rPr>
          <w:rFonts w:asciiTheme="minorHAnsi" w:hAnsiTheme="minorHAnsi" w:cstheme="minorHAnsi"/>
          <w:sz w:val="22"/>
          <w:szCs w:val="22"/>
        </w:rPr>
        <w:t>Bit</w:t>
      </w:r>
      <w:r w:rsidR="007046C2" w:rsidRPr="00502F14">
        <w:rPr>
          <w:rFonts w:asciiTheme="minorHAnsi" w:hAnsiTheme="minorHAnsi" w:cstheme="minorHAnsi"/>
          <w:sz w:val="22"/>
          <w:szCs w:val="22"/>
        </w:rPr>
        <w:t>b</w:t>
      </w:r>
      <w:r w:rsidR="00BA47E3" w:rsidRPr="00502F14">
        <w:rPr>
          <w:rFonts w:asciiTheme="minorHAnsi" w:hAnsiTheme="minorHAnsi" w:cstheme="minorHAnsi"/>
          <w:sz w:val="22"/>
          <w:szCs w:val="22"/>
        </w:rPr>
        <w:t>ucket</w:t>
      </w:r>
      <w:proofErr w:type="spellEnd"/>
      <w:r w:rsidR="00BA47E3" w:rsidRPr="00502F14">
        <w:rPr>
          <w:rFonts w:asciiTheme="minorHAnsi" w:hAnsiTheme="minorHAnsi" w:cstheme="minorHAnsi"/>
          <w:sz w:val="22"/>
          <w:szCs w:val="22"/>
        </w:rPr>
        <w:t>, so code can be managed in good manner and used for Jenkins job</w:t>
      </w:r>
      <w:r w:rsidR="00F21F37">
        <w:rPr>
          <w:rFonts w:asciiTheme="minorHAnsi" w:hAnsiTheme="minorHAnsi" w:cstheme="minorHAnsi"/>
          <w:sz w:val="22"/>
          <w:szCs w:val="22"/>
        </w:rPr>
        <w:t xml:space="preserve"> execution</w:t>
      </w:r>
      <w:r w:rsidR="00BA47E3" w:rsidRPr="00502F14">
        <w:rPr>
          <w:rFonts w:asciiTheme="minorHAnsi" w:hAnsiTheme="minorHAnsi" w:cstheme="minorHAnsi"/>
          <w:sz w:val="22"/>
          <w:szCs w:val="22"/>
        </w:rPr>
        <w:t>.</w:t>
      </w:r>
    </w:p>
    <w:p w:rsidR="006230AA" w:rsidRPr="000661E7" w:rsidRDefault="006230AA"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Resolve/raise team work issues/risks on time, well han</w:t>
      </w:r>
      <w:r w:rsidR="004222FC">
        <w:rPr>
          <w:rFonts w:asciiTheme="minorHAnsi" w:hAnsiTheme="minorHAnsi" w:cstheme="minorHAnsi"/>
          <w:sz w:val="22"/>
          <w:szCs w:val="22"/>
        </w:rPr>
        <w:t>dling of customer requirements.</w:t>
      </w:r>
    </w:p>
    <w:p w:rsidR="006230AA" w:rsidRDefault="006230AA"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Nationwide Finan</w:t>
      </w:r>
      <w:r w:rsidR="00E55E66">
        <w:rPr>
          <w:rFonts w:asciiTheme="minorHAnsi" w:hAnsiTheme="minorHAnsi" w:cstheme="minorHAnsi"/>
          <w:sz w:val="22"/>
          <w:szCs w:val="22"/>
        </w:rPr>
        <w:t>cial, USA</w:t>
      </w:r>
      <w:r w:rsidR="00E55E66">
        <w:rPr>
          <w:rFonts w:asciiTheme="minorHAnsi" w:hAnsiTheme="minorHAnsi" w:cstheme="minorHAnsi"/>
          <w:sz w:val="22"/>
          <w:szCs w:val="22"/>
        </w:rPr>
        <w:tab/>
      </w:r>
      <w:r w:rsidR="00937701">
        <w:rPr>
          <w:rFonts w:asciiTheme="minorHAnsi" w:hAnsiTheme="minorHAnsi" w:cstheme="minorHAnsi"/>
          <w:sz w:val="22"/>
          <w:szCs w:val="22"/>
        </w:rPr>
        <w:tab/>
      </w:r>
      <w:r w:rsidR="00937701">
        <w:rPr>
          <w:rFonts w:asciiTheme="minorHAnsi" w:hAnsiTheme="minorHAnsi" w:cstheme="minorHAnsi"/>
          <w:sz w:val="22"/>
          <w:szCs w:val="22"/>
        </w:rPr>
        <w:tab/>
      </w:r>
      <w:r w:rsidR="00B86EC6">
        <w:rPr>
          <w:rFonts w:asciiTheme="minorHAnsi" w:hAnsiTheme="minorHAnsi" w:cstheme="minorHAnsi"/>
          <w:sz w:val="22"/>
          <w:szCs w:val="22"/>
        </w:rPr>
        <w:tab/>
      </w:r>
      <w:r w:rsidR="00B86EC6">
        <w:rPr>
          <w:rFonts w:asciiTheme="minorHAnsi" w:hAnsiTheme="minorHAnsi" w:cstheme="minorHAnsi"/>
          <w:sz w:val="22"/>
          <w:szCs w:val="22"/>
        </w:rPr>
        <w:tab/>
      </w:r>
      <w:r w:rsidR="00B86EC6">
        <w:rPr>
          <w:rFonts w:asciiTheme="minorHAnsi" w:hAnsiTheme="minorHAnsi" w:cstheme="minorHAnsi"/>
          <w:sz w:val="22"/>
          <w:szCs w:val="22"/>
        </w:rPr>
        <w:tab/>
      </w:r>
      <w:r w:rsidR="00374291">
        <w:rPr>
          <w:rFonts w:asciiTheme="minorHAnsi" w:hAnsiTheme="minorHAnsi" w:cstheme="minorHAnsi"/>
          <w:sz w:val="22"/>
          <w:szCs w:val="22"/>
        </w:rPr>
        <w:tab/>
      </w:r>
      <w:r w:rsidR="00374291">
        <w:rPr>
          <w:rFonts w:asciiTheme="minorHAnsi" w:hAnsiTheme="minorHAnsi" w:cstheme="minorHAnsi"/>
          <w:sz w:val="22"/>
          <w:szCs w:val="22"/>
        </w:rPr>
        <w:tab/>
        <w:t>Jan</w:t>
      </w:r>
      <w:r w:rsidRPr="000661E7">
        <w:rPr>
          <w:rFonts w:asciiTheme="minorHAnsi" w:hAnsiTheme="minorHAnsi" w:cstheme="minorHAnsi"/>
          <w:sz w:val="22"/>
          <w:szCs w:val="22"/>
        </w:rPr>
        <w:t>’ 1</w:t>
      </w:r>
      <w:r w:rsidR="00374291">
        <w:rPr>
          <w:rFonts w:asciiTheme="minorHAnsi" w:hAnsiTheme="minorHAnsi" w:cstheme="minorHAnsi"/>
          <w:sz w:val="22"/>
          <w:szCs w:val="22"/>
        </w:rPr>
        <w:t>6</w:t>
      </w:r>
      <w:r w:rsidRPr="000661E7">
        <w:rPr>
          <w:rFonts w:asciiTheme="minorHAnsi" w:hAnsiTheme="minorHAnsi" w:cstheme="minorHAnsi"/>
          <w:sz w:val="22"/>
          <w:szCs w:val="22"/>
        </w:rPr>
        <w:t xml:space="preserve"> – </w:t>
      </w:r>
      <w:r w:rsidR="002E6589">
        <w:rPr>
          <w:rFonts w:asciiTheme="minorHAnsi" w:hAnsiTheme="minorHAnsi" w:cstheme="minorHAnsi"/>
          <w:sz w:val="22"/>
          <w:szCs w:val="22"/>
        </w:rPr>
        <w:t>Aug</w:t>
      </w:r>
      <w:r w:rsidR="00D7520E" w:rsidRPr="000661E7">
        <w:rPr>
          <w:rFonts w:asciiTheme="minorHAnsi" w:hAnsiTheme="minorHAnsi" w:cstheme="minorHAnsi"/>
          <w:sz w:val="22"/>
          <w:szCs w:val="22"/>
        </w:rPr>
        <w:t>' 17</w:t>
      </w: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xml:space="preserve"> Nationwide Financial Claims Desktop                                                                                                      </w:t>
      </w:r>
    </w:p>
    <w:p w:rsidR="008A6C59"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sidRPr="000661E7">
        <w:rPr>
          <w:rFonts w:asciiTheme="minorHAnsi" w:hAnsiTheme="minorHAnsi" w:cstheme="minorHAnsi"/>
          <w:sz w:val="22"/>
          <w:szCs w:val="22"/>
        </w:rPr>
        <w:t>Product Tester</w:t>
      </w:r>
      <w:r w:rsidR="00461CBA" w:rsidRPr="000661E7">
        <w:rPr>
          <w:rFonts w:asciiTheme="minorHAnsi" w:hAnsiTheme="minorHAnsi" w:cstheme="minorHAnsi"/>
          <w:sz w:val="22"/>
          <w:szCs w:val="22"/>
        </w:rPr>
        <w:t xml:space="preserve"> (Automation)</w:t>
      </w:r>
    </w:p>
    <w:p w:rsidR="00BC4619" w:rsidRPr="000661E7" w:rsidRDefault="00F81A97" w:rsidP="00BC4619">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BC4619">
        <w:rPr>
          <w:rFonts w:asciiTheme="minorHAnsi" w:hAnsiTheme="minorHAnsi" w:cstheme="minorHAnsi"/>
          <w:sz w:val="22"/>
          <w:szCs w:val="22"/>
        </w:rPr>
        <w:t xml:space="preserve">WebDriver, Core Java, </w:t>
      </w:r>
      <w:r w:rsidR="00855072">
        <w:rPr>
          <w:rFonts w:asciiTheme="minorHAnsi" w:hAnsiTheme="minorHAnsi" w:cstheme="minorHAnsi"/>
          <w:sz w:val="22"/>
          <w:szCs w:val="22"/>
        </w:rPr>
        <w:t xml:space="preserve">Cucumber, </w:t>
      </w:r>
      <w:r w:rsidR="00BC4619" w:rsidRPr="003C6003">
        <w:rPr>
          <w:rFonts w:asciiTheme="minorHAnsi" w:hAnsiTheme="minorHAnsi" w:cstheme="minorHAnsi"/>
          <w:sz w:val="22"/>
          <w:szCs w:val="22"/>
        </w:rPr>
        <w:t xml:space="preserve">Maven, </w:t>
      </w:r>
      <w:r w:rsidR="00BC4619">
        <w:rPr>
          <w:rFonts w:asciiTheme="minorHAnsi" w:hAnsiTheme="minorHAnsi" w:cstheme="minorHAnsi"/>
          <w:sz w:val="22"/>
          <w:szCs w:val="22"/>
        </w:rPr>
        <w:t>Oracle, JIRA,</w:t>
      </w:r>
      <w:r w:rsidR="00BB4778">
        <w:rPr>
          <w:rFonts w:asciiTheme="minorHAnsi" w:hAnsiTheme="minorHAnsi" w:cstheme="minorHAnsi"/>
          <w:sz w:val="22"/>
          <w:szCs w:val="22"/>
        </w:rPr>
        <w:t xml:space="preserve"> Jenkins, </w:t>
      </w:r>
      <w:proofErr w:type="spellStart"/>
      <w:r w:rsidR="00BB4778">
        <w:rPr>
          <w:rFonts w:asciiTheme="minorHAnsi" w:hAnsiTheme="minorHAnsi" w:cstheme="minorHAnsi"/>
          <w:sz w:val="22"/>
          <w:szCs w:val="22"/>
        </w:rPr>
        <w:t>Bitbucket</w:t>
      </w:r>
      <w:proofErr w:type="spellEnd"/>
      <w:r w:rsidR="00BB4778">
        <w:rPr>
          <w:rFonts w:asciiTheme="minorHAnsi" w:hAnsiTheme="minorHAnsi" w:cstheme="minorHAnsi"/>
          <w:sz w:val="22"/>
          <w:szCs w:val="22"/>
        </w:rPr>
        <w:t>,</w:t>
      </w:r>
      <w:r w:rsidR="00BC4619">
        <w:rPr>
          <w:rFonts w:asciiTheme="minorHAnsi" w:hAnsiTheme="minorHAnsi" w:cstheme="minorHAnsi"/>
          <w:sz w:val="22"/>
          <w:szCs w:val="22"/>
        </w:rPr>
        <w:t xml:space="preserve"> Rest Assured and Postman.</w:t>
      </w:r>
    </w:p>
    <w:p w:rsidR="00F81A97" w:rsidRPr="000661E7" w:rsidRDefault="00F81A97" w:rsidP="00E349F0">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sz w:val="22"/>
          <w:szCs w:val="22"/>
        </w:rPr>
        <w:tab/>
        <w:t>Nationwide Financial is one of the largest insurance and financial services companies in the world, focusing on domestic property and casualty insurance, life insurance and retirement savings, asset management and strategic investments.</w:t>
      </w:r>
    </w:p>
    <w:p w:rsidR="008A6C59" w:rsidRPr="00CF4336" w:rsidRDefault="008A6C59" w:rsidP="00E349F0">
      <w:pPr>
        <w:jc w:val="both"/>
        <w:rPr>
          <w:rFonts w:asciiTheme="minorHAnsi" w:hAnsiTheme="minorHAnsi" w:cstheme="minorHAnsi"/>
          <w:sz w:val="22"/>
          <w:szCs w:val="22"/>
        </w:rPr>
      </w:pPr>
      <w:r w:rsidRPr="000661E7">
        <w:rPr>
          <w:rFonts w:asciiTheme="minorHAnsi" w:hAnsiTheme="minorHAnsi" w:cstheme="minorHAnsi"/>
          <w:sz w:val="22"/>
          <w:szCs w:val="22"/>
        </w:rPr>
        <w:tab/>
        <w:t xml:space="preserve">Nationwide Financial processes claims for life insurance, Long Term Care, Accidental Death, Income Products, Retirement Products and Annuity policies. The claims systems are semi-automated and several administrative and external systems need to be accessed by a claim examiner to settle a claim. Nationwide has internal support systems like Vision and Views for managing the work flow and claims databases for life, Income Products, Retirement Products and Annuities. The Death Master </w:t>
      </w:r>
      <w:proofErr w:type="gramStart"/>
      <w:r w:rsidRPr="000661E7">
        <w:rPr>
          <w:rFonts w:asciiTheme="minorHAnsi" w:hAnsiTheme="minorHAnsi" w:cstheme="minorHAnsi"/>
          <w:sz w:val="22"/>
          <w:szCs w:val="22"/>
        </w:rPr>
        <w:t>Files(</w:t>
      </w:r>
      <w:proofErr w:type="gramEnd"/>
      <w:r w:rsidRPr="000661E7">
        <w:rPr>
          <w:rFonts w:asciiTheme="minorHAnsi" w:hAnsiTheme="minorHAnsi" w:cstheme="minorHAnsi"/>
          <w:sz w:val="22"/>
          <w:szCs w:val="22"/>
        </w:rPr>
        <w:t>DMF) are done by independent team. The results are then handed over to the special claims team responsible for settling claims that match with DMF.</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B443EA" w:rsidRPr="0007397B" w:rsidRDefault="00B443EA" w:rsidP="00B443EA">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Understanding requirement specifications/use cases/high level design and resource planning.</w:t>
      </w:r>
    </w:p>
    <w:p w:rsidR="00856E62" w:rsidRDefault="00F87E83" w:rsidP="008321D3">
      <w:pPr>
        <w:numPr>
          <w:ilvl w:val="0"/>
          <w:numId w:val="6"/>
        </w:numPr>
        <w:jc w:val="both"/>
        <w:rPr>
          <w:rFonts w:asciiTheme="minorHAnsi" w:hAnsiTheme="minorHAnsi" w:cstheme="minorHAnsi"/>
          <w:sz w:val="22"/>
          <w:szCs w:val="22"/>
        </w:rPr>
      </w:pPr>
      <w:r w:rsidRPr="00F87E83">
        <w:rPr>
          <w:rFonts w:asciiTheme="minorHAnsi" w:hAnsiTheme="minorHAnsi" w:cstheme="minorHAnsi"/>
          <w:sz w:val="22"/>
          <w:szCs w:val="22"/>
        </w:rPr>
        <w:t>Involved in Functionality Testing (Black Box), Integration Testing, Regression Testing, End-to-End Testing and User Acceptance Testing (UAT)</w:t>
      </w:r>
      <w:r w:rsidR="00862661">
        <w:rPr>
          <w:rFonts w:asciiTheme="minorHAnsi" w:hAnsiTheme="minorHAnsi" w:cstheme="minorHAnsi"/>
          <w:sz w:val="22"/>
          <w:szCs w:val="22"/>
        </w:rPr>
        <w:t>.</w:t>
      </w:r>
    </w:p>
    <w:p w:rsidR="002661B5" w:rsidRPr="002661B5" w:rsidRDefault="002661B5" w:rsidP="002661B5">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Documented major business processes and developed training material for knowledge transfer to end user</w:t>
      </w:r>
    </w:p>
    <w:p w:rsidR="002661B5" w:rsidRPr="002661B5" w:rsidRDefault="002661B5" w:rsidP="002661B5">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Writing Data Driven Tests to validate the same scenario with different Test Data Performed tests on various features of Agile development process/Sprint testing</w:t>
      </w:r>
    </w:p>
    <w:p w:rsidR="002661B5" w:rsidRPr="002661B5" w:rsidRDefault="002661B5" w:rsidP="002661B5">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Attending stand - up meeting and reporting the progress daily basis to the project owner</w:t>
      </w:r>
    </w:p>
    <w:p w:rsidR="002661B5" w:rsidRPr="002661B5" w:rsidRDefault="002661B5" w:rsidP="002661B5">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Writing Data Driven Tests to validate the same scenario with different Test Data Performed tests on various features of Agile development process/Sprint testing</w:t>
      </w:r>
    </w:p>
    <w:p w:rsidR="00767ACA" w:rsidRDefault="00722813" w:rsidP="00767ACA">
      <w:pPr>
        <w:numPr>
          <w:ilvl w:val="0"/>
          <w:numId w:val="6"/>
        </w:numPr>
        <w:jc w:val="both"/>
        <w:rPr>
          <w:rFonts w:asciiTheme="minorHAnsi" w:hAnsiTheme="minorHAnsi" w:cstheme="minorHAnsi"/>
          <w:sz w:val="22"/>
          <w:szCs w:val="22"/>
        </w:rPr>
      </w:pPr>
      <w:r>
        <w:rPr>
          <w:rFonts w:asciiTheme="minorHAnsi" w:hAnsiTheme="minorHAnsi" w:cstheme="minorHAnsi"/>
          <w:sz w:val="22"/>
          <w:szCs w:val="22"/>
        </w:rPr>
        <w:t>A</w:t>
      </w:r>
      <w:r w:rsidRPr="0007397B">
        <w:rPr>
          <w:rFonts w:asciiTheme="minorHAnsi" w:hAnsiTheme="minorHAnsi" w:cstheme="minorHAnsi"/>
          <w:sz w:val="22"/>
          <w:szCs w:val="22"/>
        </w:rPr>
        <w:t>utomated regression and functional test suites by developin</w:t>
      </w:r>
      <w:r>
        <w:rPr>
          <w:rFonts w:asciiTheme="minorHAnsi" w:hAnsiTheme="minorHAnsi" w:cstheme="minorHAnsi"/>
          <w:sz w:val="22"/>
          <w:szCs w:val="22"/>
        </w:rPr>
        <w:t>g test scripts using WebDriver, Java, Cucumber, Page Factory Pattern and Maven for UI and Rest-Assured script for API testing</w:t>
      </w:r>
      <w:r w:rsidRPr="0007397B">
        <w:rPr>
          <w:rFonts w:asciiTheme="minorHAnsi" w:hAnsiTheme="minorHAnsi" w:cstheme="minorHAnsi"/>
          <w:sz w:val="22"/>
          <w:szCs w:val="22"/>
        </w:rPr>
        <w:t>.</w:t>
      </w:r>
    </w:p>
    <w:p w:rsidR="00767ACA" w:rsidRDefault="00767ACA" w:rsidP="00767ACA">
      <w:pPr>
        <w:numPr>
          <w:ilvl w:val="0"/>
          <w:numId w:val="6"/>
        </w:numPr>
        <w:jc w:val="both"/>
        <w:rPr>
          <w:rFonts w:asciiTheme="minorHAnsi" w:hAnsiTheme="minorHAnsi" w:cstheme="minorHAnsi"/>
          <w:sz w:val="22"/>
          <w:szCs w:val="22"/>
        </w:rPr>
      </w:pPr>
      <w:r w:rsidRPr="003F0B01">
        <w:rPr>
          <w:rFonts w:asciiTheme="minorHAnsi" w:hAnsiTheme="minorHAnsi" w:cstheme="minorHAnsi"/>
          <w:sz w:val="22"/>
          <w:szCs w:val="22"/>
        </w:rPr>
        <w:t xml:space="preserve">Responsible for planning regression test </w:t>
      </w:r>
      <w:r>
        <w:rPr>
          <w:rFonts w:asciiTheme="minorHAnsi" w:hAnsiTheme="minorHAnsi" w:cstheme="minorHAnsi"/>
          <w:sz w:val="22"/>
          <w:szCs w:val="22"/>
        </w:rPr>
        <w:t>scenarios</w:t>
      </w:r>
      <w:r w:rsidRPr="003F0B01">
        <w:rPr>
          <w:rFonts w:asciiTheme="minorHAnsi" w:hAnsiTheme="minorHAnsi" w:cstheme="minorHAnsi"/>
          <w:sz w:val="22"/>
          <w:szCs w:val="22"/>
        </w:rPr>
        <w:t xml:space="preserve"> in every Sprint</w:t>
      </w:r>
      <w:r>
        <w:rPr>
          <w:rFonts w:asciiTheme="minorHAnsi" w:hAnsiTheme="minorHAnsi" w:cstheme="minorHAnsi"/>
          <w:sz w:val="22"/>
          <w:szCs w:val="22"/>
        </w:rPr>
        <w:t>.</w:t>
      </w:r>
    </w:p>
    <w:p w:rsidR="00B443EA" w:rsidRDefault="008321D3" w:rsidP="008321D3">
      <w:pPr>
        <w:numPr>
          <w:ilvl w:val="0"/>
          <w:numId w:val="6"/>
        </w:numPr>
        <w:jc w:val="both"/>
        <w:rPr>
          <w:rFonts w:asciiTheme="minorHAnsi" w:hAnsiTheme="minorHAnsi" w:cstheme="minorHAnsi"/>
          <w:sz w:val="22"/>
          <w:szCs w:val="22"/>
        </w:rPr>
      </w:pPr>
      <w:bookmarkStart w:id="0" w:name="_GoBack"/>
      <w:bookmarkEnd w:id="0"/>
      <w:r w:rsidRPr="008321D3">
        <w:rPr>
          <w:rFonts w:asciiTheme="minorHAnsi" w:hAnsiTheme="minorHAnsi" w:cstheme="minorHAnsi"/>
          <w:sz w:val="22"/>
          <w:szCs w:val="22"/>
        </w:rPr>
        <w:t>Trained and mentored the QA team to write test scripts using Java.</w:t>
      </w:r>
    </w:p>
    <w:p w:rsidR="003532CC" w:rsidRDefault="003532CC" w:rsidP="003532CC">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211D1C" w:rsidRDefault="00CA449F" w:rsidP="00CA449F">
      <w:pPr>
        <w:numPr>
          <w:ilvl w:val="0"/>
          <w:numId w:val="6"/>
        </w:numPr>
        <w:jc w:val="both"/>
        <w:rPr>
          <w:rFonts w:asciiTheme="minorHAnsi" w:hAnsiTheme="minorHAnsi" w:cstheme="minorHAnsi"/>
          <w:sz w:val="22"/>
          <w:szCs w:val="22"/>
        </w:rPr>
      </w:pPr>
      <w:r>
        <w:rPr>
          <w:rFonts w:asciiTheme="minorHAnsi" w:hAnsiTheme="minorHAnsi" w:cstheme="minorHAnsi"/>
          <w:sz w:val="22"/>
          <w:szCs w:val="22"/>
        </w:rPr>
        <w:t>Performed API automated testing using rest assured and manual testing using postman</w:t>
      </w:r>
      <w:r w:rsidR="00211D1C">
        <w:rPr>
          <w:rFonts w:asciiTheme="minorHAnsi" w:hAnsiTheme="minorHAnsi" w:cstheme="minorHAnsi"/>
          <w:sz w:val="22"/>
          <w:szCs w:val="22"/>
        </w:rPr>
        <w:t>.</w:t>
      </w:r>
    </w:p>
    <w:p w:rsidR="0037301B" w:rsidRDefault="0037301B" w:rsidP="00B443EA">
      <w:pPr>
        <w:numPr>
          <w:ilvl w:val="0"/>
          <w:numId w:val="6"/>
        </w:numPr>
        <w:jc w:val="both"/>
        <w:rPr>
          <w:rFonts w:asciiTheme="minorHAnsi" w:hAnsiTheme="minorHAnsi" w:cstheme="minorHAnsi"/>
          <w:sz w:val="22"/>
          <w:szCs w:val="22"/>
        </w:rPr>
      </w:pPr>
      <w:r w:rsidRPr="00080881">
        <w:rPr>
          <w:rFonts w:asciiTheme="minorHAnsi" w:hAnsiTheme="minorHAnsi" w:cstheme="minorHAnsi"/>
          <w:sz w:val="22"/>
          <w:szCs w:val="22"/>
        </w:rPr>
        <w:t xml:space="preserve">Created Jenkins jobs for parameterized automation testing, </w:t>
      </w:r>
      <w:r>
        <w:rPr>
          <w:rFonts w:asciiTheme="minorHAnsi" w:hAnsiTheme="minorHAnsi" w:cstheme="minorHAnsi"/>
          <w:sz w:val="22"/>
          <w:szCs w:val="22"/>
        </w:rPr>
        <w:t>e</w:t>
      </w:r>
      <w:r w:rsidRPr="00080881">
        <w:rPr>
          <w:rFonts w:asciiTheme="minorHAnsi" w:hAnsiTheme="minorHAnsi" w:cstheme="minorHAnsi"/>
          <w:sz w:val="22"/>
          <w:szCs w:val="22"/>
        </w:rPr>
        <w:t>xecuted Jenkins jobs, verified reports and sent reports to the team members</w:t>
      </w:r>
      <w:r>
        <w:rPr>
          <w:rFonts w:asciiTheme="minorHAnsi" w:hAnsiTheme="minorHAnsi" w:cstheme="minorHAnsi"/>
          <w:sz w:val="22"/>
          <w:szCs w:val="22"/>
        </w:rPr>
        <w:t>.</w:t>
      </w:r>
    </w:p>
    <w:p w:rsidR="00B443EA" w:rsidRPr="000661E7" w:rsidRDefault="00905A87" w:rsidP="00AB091A">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Provid</w:t>
      </w:r>
      <w:r w:rsidR="00AB091A">
        <w:rPr>
          <w:rFonts w:asciiTheme="minorHAnsi" w:hAnsiTheme="minorHAnsi" w:cstheme="minorHAnsi"/>
          <w:sz w:val="22"/>
          <w:szCs w:val="22"/>
        </w:rPr>
        <w:t>ed</w:t>
      </w:r>
      <w:r w:rsidR="00AB091A" w:rsidRPr="00AB091A">
        <w:rPr>
          <w:rFonts w:asciiTheme="minorHAnsi" w:hAnsiTheme="minorHAnsi" w:cstheme="minorHAnsi"/>
          <w:sz w:val="22"/>
          <w:szCs w:val="22"/>
        </w:rPr>
        <w:t xml:space="preserve"> daily updates to related teams on progress against the timelines and goals, advancing schedule risks</w:t>
      </w:r>
      <w:r w:rsidR="00A252AA">
        <w:rPr>
          <w:rFonts w:asciiTheme="minorHAnsi" w:hAnsiTheme="minorHAnsi" w:cstheme="minorHAnsi"/>
          <w:sz w:val="22"/>
          <w:szCs w:val="22"/>
        </w:rPr>
        <w:t>.</w:t>
      </w:r>
    </w:p>
    <w:p w:rsidR="00B443EA" w:rsidRPr="000661E7" w:rsidRDefault="00B443EA" w:rsidP="00B443EA">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Resolve/raise team work issues/risks on time, well handling of customer requirements. </w:t>
      </w:r>
    </w:p>
    <w:p w:rsidR="008A6C59" w:rsidRDefault="008A6C59" w:rsidP="00F67839">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Century Link Inc., USA</w:t>
      </w:r>
      <w:r w:rsidR="005758A5">
        <w:rPr>
          <w:rFonts w:asciiTheme="minorHAnsi" w:hAnsiTheme="minorHAnsi" w:cstheme="minorHAnsi"/>
          <w:sz w:val="22"/>
          <w:szCs w:val="22"/>
        </w:rPr>
        <w:tab/>
      </w:r>
      <w:r w:rsidR="005758A5">
        <w:rPr>
          <w:rFonts w:asciiTheme="minorHAnsi" w:hAnsiTheme="minorHAnsi" w:cstheme="minorHAnsi"/>
          <w:sz w:val="22"/>
          <w:szCs w:val="22"/>
        </w:rPr>
        <w:tab/>
      </w:r>
      <w:r w:rsidR="005758A5">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001A35DC">
        <w:rPr>
          <w:rFonts w:asciiTheme="minorHAnsi" w:hAnsiTheme="minorHAnsi" w:cstheme="minorHAnsi"/>
          <w:sz w:val="22"/>
          <w:szCs w:val="22"/>
        </w:rPr>
        <w:t>Sep</w:t>
      </w:r>
      <w:r w:rsidR="00253B15">
        <w:rPr>
          <w:rFonts w:asciiTheme="minorHAnsi" w:hAnsiTheme="minorHAnsi" w:cstheme="minorHAnsi"/>
          <w:sz w:val="22"/>
          <w:szCs w:val="22"/>
        </w:rPr>
        <w:t>’</w:t>
      </w:r>
      <w:r w:rsidRPr="000661E7">
        <w:rPr>
          <w:rFonts w:asciiTheme="minorHAnsi" w:hAnsiTheme="minorHAnsi" w:cstheme="minorHAnsi"/>
          <w:sz w:val="22"/>
          <w:szCs w:val="22"/>
        </w:rPr>
        <w:t xml:space="preserve"> 14 – </w:t>
      </w:r>
      <w:r w:rsidR="007A2A8F">
        <w:rPr>
          <w:rFonts w:asciiTheme="minorHAnsi" w:hAnsiTheme="minorHAnsi" w:cstheme="minorHAnsi"/>
          <w:sz w:val="22"/>
          <w:szCs w:val="22"/>
        </w:rPr>
        <w:t>Dec</w:t>
      </w:r>
      <w:r w:rsidR="005226E8">
        <w:rPr>
          <w:rFonts w:asciiTheme="minorHAnsi" w:hAnsiTheme="minorHAnsi" w:cstheme="minorHAnsi"/>
          <w:sz w:val="22"/>
          <w:szCs w:val="22"/>
        </w:rPr>
        <w:t>’</w:t>
      </w:r>
      <w:r w:rsidR="00CE08F0">
        <w:rPr>
          <w:rFonts w:asciiTheme="minorHAnsi" w:hAnsiTheme="minorHAnsi" w:cstheme="minorHAnsi"/>
          <w:sz w:val="22"/>
          <w:szCs w:val="22"/>
        </w:rPr>
        <w:t xml:space="preserve"> 15</w:t>
      </w: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xml:space="preserve"> CenturyLink                                                                                                       </w:t>
      </w:r>
    </w:p>
    <w:p w:rsidR="008A6C59"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lastRenderedPageBreak/>
        <w:t>Role:</w:t>
      </w:r>
      <w:r w:rsidR="008543C0">
        <w:rPr>
          <w:rFonts w:asciiTheme="minorHAnsi" w:hAnsiTheme="minorHAnsi" w:cstheme="minorHAnsi"/>
          <w:b/>
          <w:sz w:val="22"/>
          <w:szCs w:val="22"/>
        </w:rPr>
        <w:t xml:space="preserve"> </w:t>
      </w:r>
      <w:r w:rsidR="00D65BE4">
        <w:rPr>
          <w:rFonts w:asciiTheme="minorHAnsi" w:hAnsiTheme="minorHAnsi" w:cstheme="minorHAnsi"/>
          <w:sz w:val="22"/>
          <w:szCs w:val="22"/>
        </w:rPr>
        <w:t xml:space="preserve">Software </w:t>
      </w:r>
      <w:r w:rsidRPr="000661E7">
        <w:rPr>
          <w:rFonts w:asciiTheme="minorHAnsi" w:hAnsiTheme="minorHAnsi" w:cstheme="minorHAnsi"/>
          <w:sz w:val="22"/>
          <w:szCs w:val="22"/>
        </w:rPr>
        <w:t>Test Engineer</w:t>
      </w:r>
      <w:r w:rsidR="005046FA" w:rsidRPr="000661E7">
        <w:rPr>
          <w:rFonts w:asciiTheme="minorHAnsi" w:hAnsiTheme="minorHAnsi" w:cstheme="minorHAnsi"/>
          <w:sz w:val="22"/>
          <w:szCs w:val="22"/>
        </w:rPr>
        <w:t xml:space="preserve"> (Automation)</w:t>
      </w:r>
    </w:p>
    <w:p w:rsidR="00B55905" w:rsidRPr="000661E7" w:rsidRDefault="00B55905" w:rsidP="00B55905">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832122">
        <w:rPr>
          <w:rFonts w:asciiTheme="minorHAnsi" w:hAnsiTheme="minorHAnsi" w:cstheme="minorHAnsi"/>
          <w:sz w:val="22"/>
          <w:szCs w:val="22"/>
        </w:rPr>
        <w:t>Selenium WebDriver,</w:t>
      </w:r>
      <w:r>
        <w:rPr>
          <w:rFonts w:asciiTheme="minorHAnsi" w:hAnsiTheme="minorHAnsi" w:cstheme="minorHAnsi"/>
          <w:sz w:val="22"/>
          <w:szCs w:val="22"/>
        </w:rPr>
        <w:t xml:space="preserve"> Core Java, </w:t>
      </w:r>
      <w:r w:rsidR="005C30F0">
        <w:rPr>
          <w:rFonts w:asciiTheme="minorHAnsi" w:hAnsiTheme="minorHAnsi" w:cstheme="minorHAnsi"/>
          <w:sz w:val="22"/>
          <w:szCs w:val="22"/>
        </w:rPr>
        <w:t>Serenity BDD</w:t>
      </w:r>
      <w:r w:rsidR="005C65B6">
        <w:rPr>
          <w:rFonts w:asciiTheme="minorHAnsi" w:hAnsiTheme="minorHAnsi" w:cstheme="minorHAnsi"/>
          <w:sz w:val="22"/>
          <w:szCs w:val="22"/>
        </w:rPr>
        <w:t>,</w:t>
      </w:r>
      <w:r w:rsidR="005C30F0">
        <w:rPr>
          <w:rFonts w:asciiTheme="minorHAnsi" w:hAnsiTheme="minorHAnsi" w:cstheme="minorHAnsi"/>
          <w:sz w:val="22"/>
          <w:szCs w:val="22"/>
        </w:rPr>
        <w:t xml:space="preserve"> </w:t>
      </w:r>
      <w:r w:rsidR="00866F94">
        <w:rPr>
          <w:rFonts w:asciiTheme="minorHAnsi" w:hAnsiTheme="minorHAnsi" w:cstheme="minorHAnsi"/>
          <w:sz w:val="22"/>
          <w:szCs w:val="22"/>
        </w:rPr>
        <w:t>Cucumber,</w:t>
      </w:r>
      <w:r w:rsidR="008C22FD" w:rsidRPr="003C6003">
        <w:rPr>
          <w:rFonts w:asciiTheme="minorHAnsi" w:hAnsiTheme="minorHAnsi" w:cstheme="minorHAnsi"/>
          <w:sz w:val="22"/>
          <w:szCs w:val="22"/>
        </w:rPr>
        <w:t xml:space="preserve"> Maven, </w:t>
      </w:r>
      <w:r w:rsidR="00A0490F">
        <w:rPr>
          <w:rFonts w:asciiTheme="minorHAnsi" w:hAnsiTheme="minorHAnsi" w:cstheme="minorHAnsi"/>
          <w:sz w:val="22"/>
          <w:szCs w:val="22"/>
        </w:rPr>
        <w:t xml:space="preserve">Oracle, </w:t>
      </w:r>
      <w:r>
        <w:rPr>
          <w:rFonts w:asciiTheme="minorHAnsi" w:hAnsiTheme="minorHAnsi" w:cstheme="minorHAnsi"/>
          <w:sz w:val="22"/>
          <w:szCs w:val="22"/>
        </w:rPr>
        <w:t>JIRA</w:t>
      </w:r>
      <w:r w:rsidR="0090232C">
        <w:rPr>
          <w:rFonts w:asciiTheme="minorHAnsi" w:hAnsiTheme="minorHAnsi" w:cstheme="minorHAnsi"/>
          <w:sz w:val="22"/>
          <w:szCs w:val="22"/>
        </w:rPr>
        <w:t xml:space="preserve"> and Postman</w:t>
      </w:r>
    </w:p>
    <w:p w:rsidR="007D1758" w:rsidRDefault="007D1758"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8A6C59" w:rsidRPr="000661E7" w:rsidRDefault="008A6C59" w:rsidP="0066143D">
      <w:pPr>
        <w:ind w:firstLine="720"/>
        <w:jc w:val="both"/>
        <w:rPr>
          <w:rFonts w:asciiTheme="minorHAnsi" w:hAnsiTheme="minorHAnsi" w:cstheme="minorHAnsi"/>
          <w:sz w:val="22"/>
          <w:szCs w:val="22"/>
        </w:rPr>
      </w:pPr>
      <w:r w:rsidRPr="000661E7">
        <w:rPr>
          <w:rFonts w:asciiTheme="minorHAnsi" w:hAnsiTheme="minorHAnsi" w:cstheme="minorHAnsi"/>
          <w:sz w:val="22"/>
          <w:szCs w:val="22"/>
        </w:rPr>
        <w:t xml:space="preserve">Integrated Order Entry (IOE) is a </w:t>
      </w:r>
      <w:proofErr w:type="spellStart"/>
      <w:r w:rsidRPr="000661E7">
        <w:rPr>
          <w:rFonts w:asciiTheme="minorHAnsi" w:hAnsiTheme="minorHAnsi" w:cstheme="minorHAnsi"/>
          <w:sz w:val="22"/>
          <w:szCs w:val="22"/>
        </w:rPr>
        <w:t>webbased</w:t>
      </w:r>
      <w:proofErr w:type="spellEnd"/>
      <w:r w:rsidRPr="000661E7">
        <w:rPr>
          <w:rFonts w:asciiTheme="minorHAnsi" w:hAnsiTheme="minorHAnsi" w:cstheme="minorHAnsi"/>
          <w:sz w:val="22"/>
          <w:szCs w:val="22"/>
        </w:rPr>
        <w:t xml:space="preserve"> Estimation and Service Order entry system that basically facilitates the process of ordering done by the customers for different types of services that a customer orders from CenturyLink.</w:t>
      </w:r>
    </w:p>
    <w:p w:rsidR="008A6C59" w:rsidRPr="000661E7" w:rsidRDefault="008A6C59" w:rsidP="0066143D">
      <w:pPr>
        <w:ind w:firstLine="720"/>
        <w:jc w:val="both"/>
        <w:rPr>
          <w:rFonts w:asciiTheme="minorHAnsi" w:hAnsiTheme="minorHAnsi" w:cstheme="minorHAnsi"/>
          <w:sz w:val="22"/>
          <w:szCs w:val="22"/>
        </w:rPr>
      </w:pPr>
      <w:r w:rsidRPr="000661E7">
        <w:rPr>
          <w:rFonts w:asciiTheme="minorHAnsi" w:hAnsiTheme="minorHAnsi" w:cstheme="minorHAnsi"/>
          <w:sz w:val="22"/>
          <w:szCs w:val="22"/>
        </w:rPr>
        <w:t xml:space="preserve">Consulting </w:t>
      </w:r>
      <w:proofErr w:type="gramStart"/>
      <w:r w:rsidRPr="000661E7">
        <w:rPr>
          <w:rFonts w:asciiTheme="minorHAnsi" w:hAnsiTheme="minorHAnsi" w:cstheme="minorHAnsi"/>
          <w:sz w:val="22"/>
          <w:szCs w:val="22"/>
        </w:rPr>
        <w:t>Plus(</w:t>
      </w:r>
      <w:proofErr w:type="gramEnd"/>
      <w:r w:rsidRPr="000661E7">
        <w:rPr>
          <w:rFonts w:asciiTheme="minorHAnsi" w:hAnsiTheme="minorHAnsi" w:cstheme="minorHAnsi"/>
          <w:sz w:val="22"/>
          <w:szCs w:val="22"/>
        </w:rPr>
        <w:t xml:space="preserve">CPLUS) is a web based Service Order entry system that is used by CenturyLink customer Service representatives to place orders with CenturyLink for services like POTS, Internet, DirecTV and VOIP. It caters to small business group and consumers currently. The need of </w:t>
      </w:r>
      <w:proofErr w:type="spellStart"/>
      <w:r w:rsidRPr="000661E7">
        <w:rPr>
          <w:rFonts w:asciiTheme="minorHAnsi" w:hAnsiTheme="minorHAnsi" w:cstheme="minorHAnsi"/>
          <w:sz w:val="22"/>
          <w:szCs w:val="22"/>
        </w:rPr>
        <w:t>CPlus</w:t>
      </w:r>
      <w:proofErr w:type="spellEnd"/>
      <w:r w:rsidRPr="000661E7">
        <w:rPr>
          <w:rFonts w:asciiTheme="minorHAnsi" w:hAnsiTheme="minorHAnsi" w:cstheme="minorHAnsi"/>
          <w:sz w:val="22"/>
          <w:szCs w:val="22"/>
        </w:rPr>
        <w:t xml:space="preserve"> application is mainly for the customer sales representatives who need to input the details of the order placed by the customer.</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DB1687" w:rsidRPr="0007397B" w:rsidRDefault="00DB1687" w:rsidP="0007397B">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Understanding requirement specifications/use cases/high level design and resource planning.</w:t>
      </w:r>
    </w:p>
    <w:p w:rsidR="00DB1687" w:rsidRPr="0007397B" w:rsidRDefault="00DB1687" w:rsidP="0007397B">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Implemented automation u</w:t>
      </w:r>
      <w:r w:rsidR="00E54200">
        <w:rPr>
          <w:rFonts w:asciiTheme="minorHAnsi" w:hAnsiTheme="minorHAnsi" w:cstheme="minorHAnsi"/>
          <w:sz w:val="22"/>
          <w:szCs w:val="22"/>
        </w:rPr>
        <w:t>sing Selenium Web</w:t>
      </w:r>
      <w:r w:rsidR="00EA1161">
        <w:rPr>
          <w:rFonts w:asciiTheme="minorHAnsi" w:hAnsiTheme="minorHAnsi" w:cstheme="minorHAnsi"/>
          <w:sz w:val="22"/>
          <w:szCs w:val="22"/>
        </w:rPr>
        <w:t>Driver, J</w:t>
      </w:r>
      <w:r w:rsidR="00E54200">
        <w:rPr>
          <w:rFonts w:asciiTheme="minorHAnsi" w:hAnsiTheme="minorHAnsi" w:cstheme="minorHAnsi"/>
          <w:sz w:val="22"/>
          <w:szCs w:val="22"/>
        </w:rPr>
        <w:t>ava</w:t>
      </w:r>
      <w:r w:rsidR="00EA1161">
        <w:rPr>
          <w:rFonts w:asciiTheme="minorHAnsi" w:hAnsiTheme="minorHAnsi" w:cstheme="minorHAnsi"/>
          <w:sz w:val="22"/>
          <w:szCs w:val="22"/>
        </w:rPr>
        <w:t xml:space="preserve">, </w:t>
      </w:r>
      <w:r w:rsidR="00CA0FCD">
        <w:rPr>
          <w:rFonts w:asciiTheme="minorHAnsi" w:hAnsiTheme="minorHAnsi" w:cstheme="minorHAnsi"/>
          <w:sz w:val="22"/>
          <w:szCs w:val="22"/>
        </w:rPr>
        <w:t xml:space="preserve">Serenity BDD, </w:t>
      </w:r>
      <w:r w:rsidR="00CA0FCD">
        <w:rPr>
          <w:rFonts w:asciiTheme="minorHAnsi" w:hAnsiTheme="minorHAnsi" w:cstheme="minorHAnsi"/>
          <w:sz w:val="22"/>
          <w:szCs w:val="22"/>
        </w:rPr>
        <w:t>Cucumber</w:t>
      </w:r>
      <w:r w:rsidR="00CA0FCD" w:rsidRPr="003C6003">
        <w:rPr>
          <w:rFonts w:asciiTheme="minorHAnsi" w:hAnsiTheme="minorHAnsi" w:cstheme="minorHAnsi"/>
          <w:sz w:val="22"/>
          <w:szCs w:val="22"/>
        </w:rPr>
        <w:t xml:space="preserve"> </w:t>
      </w:r>
      <w:r w:rsidR="00D44879">
        <w:rPr>
          <w:rFonts w:asciiTheme="minorHAnsi" w:hAnsiTheme="minorHAnsi" w:cstheme="minorHAnsi"/>
          <w:sz w:val="22"/>
          <w:szCs w:val="22"/>
        </w:rPr>
        <w:t xml:space="preserve">and </w:t>
      </w:r>
      <w:r w:rsidR="00D44879" w:rsidRPr="0007397B">
        <w:rPr>
          <w:rFonts w:asciiTheme="minorHAnsi" w:hAnsiTheme="minorHAnsi" w:cstheme="minorHAnsi"/>
          <w:sz w:val="22"/>
          <w:szCs w:val="22"/>
        </w:rPr>
        <w:t>Maven</w:t>
      </w:r>
      <w:r w:rsidR="008D6840">
        <w:rPr>
          <w:rFonts w:asciiTheme="minorHAnsi" w:hAnsiTheme="minorHAnsi" w:cstheme="minorHAnsi"/>
          <w:sz w:val="22"/>
          <w:szCs w:val="22"/>
        </w:rPr>
        <w:t xml:space="preserve"> and involved in </w:t>
      </w:r>
      <w:r w:rsidR="00951664">
        <w:rPr>
          <w:rFonts w:asciiTheme="minorHAnsi" w:hAnsiTheme="minorHAnsi" w:cstheme="minorHAnsi"/>
          <w:sz w:val="22"/>
          <w:szCs w:val="22"/>
        </w:rPr>
        <w:t xml:space="preserve">automation </w:t>
      </w:r>
      <w:r w:rsidR="008D6840">
        <w:rPr>
          <w:rFonts w:asciiTheme="minorHAnsi" w:hAnsiTheme="minorHAnsi" w:cstheme="minorHAnsi"/>
          <w:sz w:val="22"/>
          <w:szCs w:val="22"/>
        </w:rPr>
        <w:t>framework development</w:t>
      </w:r>
      <w:r w:rsidRPr="0007397B">
        <w:rPr>
          <w:rFonts w:asciiTheme="minorHAnsi" w:hAnsiTheme="minorHAnsi" w:cstheme="minorHAnsi"/>
          <w:sz w:val="22"/>
          <w:szCs w:val="22"/>
        </w:rPr>
        <w:t>.</w:t>
      </w:r>
    </w:p>
    <w:p w:rsidR="001550F2" w:rsidRDefault="001550F2" w:rsidP="001550F2">
      <w:pPr>
        <w:numPr>
          <w:ilvl w:val="0"/>
          <w:numId w:val="6"/>
        </w:numPr>
        <w:jc w:val="both"/>
        <w:rPr>
          <w:rFonts w:asciiTheme="minorHAnsi" w:hAnsiTheme="minorHAnsi" w:cstheme="minorHAnsi"/>
          <w:sz w:val="22"/>
          <w:szCs w:val="22"/>
        </w:rPr>
      </w:pPr>
      <w:r w:rsidRPr="00F87E83">
        <w:rPr>
          <w:rFonts w:asciiTheme="minorHAnsi" w:hAnsiTheme="minorHAnsi" w:cstheme="minorHAnsi"/>
          <w:sz w:val="22"/>
          <w:szCs w:val="22"/>
        </w:rPr>
        <w:t>Involved in Functionality Testing (Black Box), Integration Testing, Regression Testing, End-to-End Testing and User Acceptance Testing (UAT)</w:t>
      </w:r>
      <w:r w:rsidR="00C56A5C">
        <w:rPr>
          <w:rFonts w:asciiTheme="minorHAnsi" w:hAnsiTheme="minorHAnsi" w:cstheme="minorHAnsi"/>
          <w:sz w:val="22"/>
          <w:szCs w:val="22"/>
        </w:rPr>
        <w:t>.</w:t>
      </w:r>
    </w:p>
    <w:p w:rsidR="001550F2" w:rsidRPr="002661B5" w:rsidRDefault="001550F2" w:rsidP="001550F2">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Documented major business processes and developed training material for knowledge transfer to end user</w:t>
      </w:r>
    </w:p>
    <w:p w:rsidR="001550F2" w:rsidRDefault="001550F2" w:rsidP="001550F2">
      <w:pPr>
        <w:numPr>
          <w:ilvl w:val="0"/>
          <w:numId w:val="6"/>
        </w:numPr>
        <w:jc w:val="both"/>
        <w:rPr>
          <w:rFonts w:asciiTheme="minorHAnsi" w:hAnsiTheme="minorHAnsi" w:cstheme="minorHAnsi"/>
          <w:sz w:val="22"/>
          <w:szCs w:val="22"/>
        </w:rPr>
      </w:pPr>
      <w:r w:rsidRPr="002661B5">
        <w:rPr>
          <w:rFonts w:asciiTheme="minorHAnsi" w:hAnsiTheme="minorHAnsi" w:cstheme="minorHAnsi"/>
          <w:sz w:val="22"/>
          <w:szCs w:val="22"/>
        </w:rPr>
        <w:t xml:space="preserve">Writing Data Driven Tests to validate the same scenario with different Test Data Performed tests on various features of </w:t>
      </w:r>
      <w:r w:rsidR="001D2875">
        <w:rPr>
          <w:rFonts w:asciiTheme="minorHAnsi" w:hAnsiTheme="minorHAnsi" w:cstheme="minorHAnsi"/>
          <w:sz w:val="22"/>
          <w:szCs w:val="22"/>
        </w:rPr>
        <w:t>a</w:t>
      </w:r>
      <w:r w:rsidRPr="002661B5">
        <w:rPr>
          <w:rFonts w:asciiTheme="minorHAnsi" w:hAnsiTheme="minorHAnsi" w:cstheme="minorHAnsi"/>
          <w:sz w:val="22"/>
          <w:szCs w:val="22"/>
        </w:rPr>
        <w:t>gile development process/Sprint testing</w:t>
      </w:r>
      <w:r>
        <w:rPr>
          <w:rFonts w:asciiTheme="minorHAnsi" w:hAnsiTheme="minorHAnsi" w:cstheme="minorHAnsi"/>
          <w:sz w:val="22"/>
          <w:szCs w:val="22"/>
        </w:rPr>
        <w:t>.</w:t>
      </w:r>
    </w:p>
    <w:p w:rsidR="00DB1687" w:rsidRPr="0007397B" w:rsidRDefault="00DB1687" w:rsidP="001550F2">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Extensively automated regression and functional test suites by developing test </w:t>
      </w:r>
      <w:r w:rsidR="009E0143">
        <w:rPr>
          <w:rFonts w:asciiTheme="minorHAnsi" w:hAnsiTheme="minorHAnsi" w:cstheme="minorHAnsi"/>
          <w:sz w:val="22"/>
          <w:szCs w:val="22"/>
        </w:rPr>
        <w:t>scripts</w:t>
      </w:r>
      <w:r w:rsidR="00DB7F1B">
        <w:rPr>
          <w:rFonts w:asciiTheme="minorHAnsi" w:hAnsiTheme="minorHAnsi" w:cstheme="minorHAnsi"/>
          <w:sz w:val="22"/>
          <w:szCs w:val="22"/>
        </w:rPr>
        <w:t xml:space="preserve"> using Selenium Web Driver </w:t>
      </w:r>
      <w:r w:rsidR="00845D7A">
        <w:rPr>
          <w:rFonts w:asciiTheme="minorHAnsi" w:hAnsiTheme="minorHAnsi" w:cstheme="minorHAnsi"/>
          <w:sz w:val="22"/>
          <w:szCs w:val="22"/>
        </w:rPr>
        <w:t>and Page Object Model</w:t>
      </w:r>
      <w:r w:rsidR="008576B5">
        <w:rPr>
          <w:rFonts w:asciiTheme="minorHAnsi" w:hAnsiTheme="minorHAnsi" w:cstheme="minorHAnsi"/>
          <w:sz w:val="22"/>
          <w:szCs w:val="22"/>
        </w:rPr>
        <w:t xml:space="preserve"> and API testing using </w:t>
      </w:r>
      <w:r w:rsidR="00EC7014">
        <w:rPr>
          <w:rFonts w:asciiTheme="minorHAnsi" w:hAnsiTheme="minorHAnsi" w:cstheme="minorHAnsi"/>
          <w:sz w:val="22"/>
          <w:szCs w:val="22"/>
        </w:rPr>
        <w:t>Postman.</w:t>
      </w:r>
    </w:p>
    <w:p w:rsidR="002E7023" w:rsidRDefault="002E7023" w:rsidP="002E7023">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 xml:space="preserve">Identifying defects, reporting and changing the status of defects in </w:t>
      </w:r>
      <w:r w:rsidRPr="000661E7">
        <w:rPr>
          <w:rFonts w:asciiTheme="minorHAnsi" w:hAnsiTheme="minorHAnsi" w:cstheme="minorHAnsi"/>
          <w:sz w:val="22"/>
          <w:szCs w:val="22"/>
        </w:rPr>
        <w:t>JIRA</w:t>
      </w:r>
      <w:r>
        <w:rPr>
          <w:rFonts w:asciiTheme="minorHAnsi" w:hAnsiTheme="minorHAnsi" w:cstheme="minorHAnsi"/>
          <w:sz w:val="22"/>
          <w:szCs w:val="22"/>
        </w:rPr>
        <w:t>.</w:t>
      </w:r>
    </w:p>
    <w:p w:rsidR="008A6C59" w:rsidRPr="000661E7" w:rsidRDefault="008A6C59"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Sending Daily status report to the onsite coordinator as well as client</w:t>
      </w:r>
      <w:r w:rsidR="00DE1F38" w:rsidRPr="000661E7">
        <w:rPr>
          <w:rFonts w:asciiTheme="minorHAnsi" w:hAnsiTheme="minorHAnsi" w:cstheme="minorHAnsi"/>
          <w:sz w:val="22"/>
          <w:szCs w:val="22"/>
        </w:rPr>
        <w:t>.</w:t>
      </w:r>
    </w:p>
    <w:p w:rsidR="008A6C59" w:rsidRPr="000661E7" w:rsidRDefault="008A6C59"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sidR="00140715">
        <w:rPr>
          <w:rFonts w:asciiTheme="minorHAnsi" w:hAnsiTheme="minorHAnsi" w:cstheme="minorHAnsi"/>
          <w:sz w:val="22"/>
          <w:szCs w:val="22"/>
        </w:rPr>
        <w:t xml:space="preserve">SQL Queries on oracle tables </w:t>
      </w:r>
      <w:r w:rsidRPr="000661E7">
        <w:rPr>
          <w:rFonts w:asciiTheme="minorHAnsi" w:hAnsiTheme="minorHAnsi" w:cstheme="minorHAnsi"/>
          <w:sz w:val="22"/>
          <w:szCs w:val="22"/>
        </w:rPr>
        <w:t>to view successful transaction of data and to validate data</w:t>
      </w:r>
      <w:r w:rsidR="00DE1F38" w:rsidRPr="000661E7">
        <w:rPr>
          <w:rFonts w:asciiTheme="minorHAnsi" w:hAnsiTheme="minorHAnsi" w:cstheme="minorHAnsi"/>
          <w:sz w:val="22"/>
          <w:szCs w:val="22"/>
        </w:rPr>
        <w:t>.</w:t>
      </w:r>
    </w:p>
    <w:p w:rsidR="00FA780C" w:rsidRDefault="00FA780C" w:rsidP="00FA780C">
      <w:pPr>
        <w:numPr>
          <w:ilvl w:val="0"/>
          <w:numId w:val="6"/>
        </w:numPr>
        <w:jc w:val="both"/>
        <w:rPr>
          <w:rFonts w:asciiTheme="minorHAnsi" w:hAnsiTheme="minorHAnsi" w:cstheme="minorHAnsi"/>
          <w:sz w:val="22"/>
          <w:szCs w:val="22"/>
        </w:rPr>
      </w:pPr>
      <w:r w:rsidRPr="00FA780C">
        <w:rPr>
          <w:rFonts w:asciiTheme="minorHAnsi" w:hAnsiTheme="minorHAnsi" w:cstheme="minorHAnsi"/>
          <w:sz w:val="22"/>
          <w:szCs w:val="22"/>
        </w:rPr>
        <w:t>Thoroughly test</w:t>
      </w:r>
      <w:r>
        <w:rPr>
          <w:rFonts w:asciiTheme="minorHAnsi" w:hAnsiTheme="minorHAnsi" w:cstheme="minorHAnsi"/>
          <w:sz w:val="22"/>
          <w:szCs w:val="22"/>
        </w:rPr>
        <w:t>ed</w:t>
      </w:r>
      <w:r w:rsidRPr="00FA780C">
        <w:rPr>
          <w:rFonts w:asciiTheme="minorHAnsi" w:hAnsiTheme="minorHAnsi" w:cstheme="minorHAnsi"/>
          <w:sz w:val="22"/>
          <w:szCs w:val="22"/>
        </w:rPr>
        <w:t xml:space="preserve"> bug fixes and new product releases </w:t>
      </w:r>
    </w:p>
    <w:p w:rsidR="008A6C59" w:rsidRPr="000661E7" w:rsidRDefault="00BE0C17" w:rsidP="00FA780C">
      <w:pPr>
        <w:numPr>
          <w:ilvl w:val="0"/>
          <w:numId w:val="6"/>
        </w:numPr>
        <w:jc w:val="both"/>
        <w:rPr>
          <w:rFonts w:asciiTheme="minorHAnsi" w:hAnsiTheme="minorHAnsi" w:cstheme="minorHAnsi"/>
          <w:sz w:val="22"/>
          <w:szCs w:val="22"/>
        </w:rPr>
      </w:pPr>
      <w:r>
        <w:rPr>
          <w:rFonts w:asciiTheme="minorHAnsi" w:hAnsiTheme="minorHAnsi" w:cstheme="minorHAnsi"/>
          <w:sz w:val="22"/>
          <w:szCs w:val="22"/>
        </w:rPr>
        <w:t>Participated in d</w:t>
      </w:r>
      <w:r w:rsidR="008A6C59" w:rsidRPr="000661E7">
        <w:rPr>
          <w:rFonts w:asciiTheme="minorHAnsi" w:hAnsiTheme="minorHAnsi" w:cstheme="minorHAnsi"/>
          <w:sz w:val="22"/>
          <w:szCs w:val="22"/>
        </w:rPr>
        <w:t xml:space="preserve">aily </w:t>
      </w:r>
      <w:r w:rsidR="00436C83">
        <w:rPr>
          <w:rFonts w:asciiTheme="minorHAnsi" w:hAnsiTheme="minorHAnsi" w:cstheme="minorHAnsi"/>
          <w:sz w:val="22"/>
          <w:szCs w:val="22"/>
        </w:rPr>
        <w:t>standup</w:t>
      </w:r>
      <w:r w:rsidR="008A6C59" w:rsidRPr="000661E7">
        <w:rPr>
          <w:rFonts w:asciiTheme="minorHAnsi" w:hAnsiTheme="minorHAnsi" w:cstheme="minorHAnsi"/>
          <w:sz w:val="22"/>
          <w:szCs w:val="22"/>
        </w:rPr>
        <w:t xml:space="preserve"> meetings and client calls to discuss user stories and test cases impact on those</w:t>
      </w:r>
      <w:r w:rsidR="00DE1F38" w:rsidRPr="000661E7">
        <w:rPr>
          <w:rFonts w:asciiTheme="minorHAnsi" w:hAnsiTheme="minorHAnsi" w:cstheme="minorHAnsi"/>
          <w:sz w:val="22"/>
          <w:szCs w:val="22"/>
        </w:rPr>
        <w:t>.</w:t>
      </w:r>
    </w:p>
    <w:p w:rsidR="008A6C59" w:rsidRPr="00190328" w:rsidRDefault="00811BC0" w:rsidP="008E041F">
      <w:pPr>
        <w:numPr>
          <w:ilvl w:val="0"/>
          <w:numId w:val="6"/>
        </w:numPr>
        <w:jc w:val="both"/>
        <w:rPr>
          <w:rFonts w:asciiTheme="minorHAnsi" w:hAnsiTheme="minorHAnsi" w:cstheme="minorHAnsi"/>
          <w:sz w:val="22"/>
          <w:szCs w:val="22"/>
        </w:rPr>
      </w:pPr>
      <w:r w:rsidRPr="00811BC0">
        <w:rPr>
          <w:rFonts w:asciiTheme="minorHAnsi" w:hAnsiTheme="minorHAnsi" w:cstheme="minorHAnsi"/>
          <w:sz w:val="22"/>
          <w:szCs w:val="22"/>
        </w:rPr>
        <w:t>Worked in a highly dynamic AGILE environment and participated in scrum and sprint meetings</w:t>
      </w:r>
      <w:r>
        <w:rPr>
          <w:rFonts w:asciiTheme="minorHAnsi" w:hAnsiTheme="minorHAnsi" w:cstheme="minorHAnsi"/>
          <w:sz w:val="22"/>
          <w:szCs w:val="22"/>
        </w:rPr>
        <w:t>.</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 xml:space="preserve">Client:  </w:t>
      </w:r>
      <w:r w:rsidR="00AA0042">
        <w:rPr>
          <w:rFonts w:asciiTheme="minorHAnsi" w:hAnsiTheme="minorHAnsi" w:cstheme="minorHAnsi"/>
          <w:sz w:val="22"/>
          <w:szCs w:val="22"/>
        </w:rPr>
        <w:t>American Express</w:t>
      </w:r>
      <w:r w:rsidR="00171B29">
        <w:rPr>
          <w:rFonts w:asciiTheme="minorHAnsi" w:hAnsiTheme="minorHAnsi" w:cstheme="minorHAnsi"/>
          <w:sz w:val="22"/>
          <w:szCs w:val="22"/>
        </w:rPr>
        <w:t>, USA</w:t>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83182A">
        <w:rPr>
          <w:rFonts w:asciiTheme="minorHAnsi" w:hAnsiTheme="minorHAnsi" w:cstheme="minorHAnsi"/>
          <w:sz w:val="22"/>
          <w:szCs w:val="22"/>
        </w:rPr>
        <w:tab/>
      </w:r>
      <w:r w:rsidR="0083182A">
        <w:rPr>
          <w:rFonts w:asciiTheme="minorHAnsi" w:hAnsiTheme="minorHAnsi" w:cstheme="minorHAnsi"/>
          <w:sz w:val="22"/>
          <w:szCs w:val="22"/>
        </w:rPr>
        <w:tab/>
      </w:r>
      <w:r w:rsidR="006E066F">
        <w:rPr>
          <w:rFonts w:asciiTheme="minorHAnsi" w:hAnsiTheme="minorHAnsi" w:cstheme="minorHAnsi"/>
          <w:sz w:val="22"/>
          <w:szCs w:val="22"/>
        </w:rPr>
        <w:t>Mar</w:t>
      </w:r>
      <w:r w:rsidR="009B7F57">
        <w:rPr>
          <w:rFonts w:asciiTheme="minorHAnsi" w:hAnsiTheme="minorHAnsi" w:cstheme="minorHAnsi"/>
          <w:sz w:val="22"/>
          <w:szCs w:val="22"/>
        </w:rPr>
        <w:t>’ 13 – Aug</w:t>
      </w:r>
      <w:r w:rsidRPr="000661E7">
        <w:rPr>
          <w:rFonts w:asciiTheme="minorHAnsi" w:hAnsiTheme="minorHAnsi" w:cstheme="minorHAnsi"/>
          <w:sz w:val="22"/>
          <w:szCs w:val="22"/>
        </w:rPr>
        <w:t>’ 14</w:t>
      </w:r>
    </w:p>
    <w:p w:rsidR="008A6C59" w:rsidRPr="00FF2A5A" w:rsidRDefault="008A6C59" w:rsidP="00E40B39">
      <w:pPr>
        <w:jc w:val="both"/>
        <w:rPr>
          <w:rFonts w:asciiTheme="minorHAnsi" w:hAnsiTheme="minorHAnsi" w:cstheme="minorHAnsi"/>
          <w:sz w:val="22"/>
          <w:szCs w:val="22"/>
        </w:rPr>
      </w:pPr>
      <w:r w:rsidRPr="000661E7">
        <w:rPr>
          <w:rFonts w:asciiTheme="minorHAnsi" w:hAnsiTheme="minorHAnsi" w:cstheme="minorHAnsi"/>
          <w:b/>
          <w:sz w:val="22"/>
          <w:szCs w:val="22"/>
        </w:rPr>
        <w:t>Project Name:</w:t>
      </w:r>
      <w:r w:rsidRPr="00FF2A5A">
        <w:rPr>
          <w:rFonts w:asciiTheme="minorHAnsi" w:hAnsiTheme="minorHAnsi" w:cstheme="minorHAnsi"/>
          <w:sz w:val="22"/>
          <w:szCs w:val="22"/>
        </w:rPr>
        <w:t> </w:t>
      </w:r>
      <w:r w:rsidR="00A00ED2">
        <w:rPr>
          <w:rFonts w:asciiTheme="minorHAnsi" w:hAnsiTheme="minorHAnsi" w:cstheme="minorHAnsi"/>
          <w:sz w:val="22"/>
          <w:szCs w:val="22"/>
        </w:rPr>
        <w:t>American Express</w:t>
      </w:r>
    </w:p>
    <w:p w:rsidR="008A6C59" w:rsidRPr="00FF2A5A"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Role:</w:t>
      </w:r>
      <w:r w:rsidR="00CD63C8">
        <w:rPr>
          <w:rFonts w:asciiTheme="minorHAnsi" w:hAnsiTheme="minorHAnsi" w:cstheme="minorHAnsi"/>
          <w:b/>
          <w:sz w:val="22"/>
          <w:szCs w:val="22"/>
        </w:rPr>
        <w:t xml:space="preserve"> </w:t>
      </w:r>
      <w:r w:rsidR="006B1CB2" w:rsidRPr="00FF2A5A">
        <w:rPr>
          <w:rFonts w:asciiTheme="minorHAnsi" w:hAnsiTheme="minorHAnsi" w:cstheme="minorHAnsi"/>
          <w:sz w:val="22"/>
          <w:szCs w:val="22"/>
        </w:rPr>
        <w:t xml:space="preserve">Software </w:t>
      </w:r>
      <w:r w:rsidRPr="00FF2A5A">
        <w:rPr>
          <w:rFonts w:asciiTheme="minorHAnsi" w:hAnsiTheme="minorHAnsi" w:cstheme="minorHAnsi"/>
          <w:sz w:val="22"/>
          <w:szCs w:val="22"/>
        </w:rPr>
        <w:t>Test Engineer</w:t>
      </w:r>
      <w:r w:rsidR="0029702C" w:rsidRPr="00FF2A5A">
        <w:rPr>
          <w:rFonts w:asciiTheme="minorHAnsi" w:hAnsiTheme="minorHAnsi" w:cstheme="minorHAnsi"/>
          <w:sz w:val="22"/>
          <w:szCs w:val="22"/>
        </w:rPr>
        <w:t xml:space="preserve"> (Automation)</w:t>
      </w:r>
    </w:p>
    <w:p w:rsidR="00B801CE" w:rsidRPr="00FF2A5A" w:rsidRDefault="00B801CE" w:rsidP="00B801CE">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Pr="00FF2A5A">
        <w:rPr>
          <w:rFonts w:asciiTheme="minorHAnsi" w:hAnsiTheme="minorHAnsi" w:cstheme="minorHAnsi"/>
          <w:sz w:val="22"/>
          <w:szCs w:val="22"/>
        </w:rPr>
        <w:t>Selenium</w:t>
      </w:r>
      <w:r w:rsidR="00490644" w:rsidRPr="00FF2A5A">
        <w:rPr>
          <w:rFonts w:asciiTheme="minorHAnsi" w:hAnsiTheme="minorHAnsi" w:cstheme="minorHAnsi"/>
          <w:sz w:val="22"/>
          <w:szCs w:val="22"/>
        </w:rPr>
        <w:t xml:space="preserve"> WebDriver</w:t>
      </w:r>
      <w:r w:rsidRPr="00FF2A5A">
        <w:rPr>
          <w:rFonts w:asciiTheme="minorHAnsi" w:hAnsiTheme="minorHAnsi" w:cstheme="minorHAnsi"/>
          <w:sz w:val="22"/>
          <w:szCs w:val="22"/>
        </w:rPr>
        <w:t xml:space="preserve">, Core Java, </w:t>
      </w:r>
      <w:r w:rsidR="00705B92">
        <w:rPr>
          <w:rFonts w:asciiTheme="minorHAnsi" w:hAnsiTheme="minorHAnsi" w:cstheme="minorHAnsi"/>
          <w:sz w:val="22"/>
          <w:szCs w:val="22"/>
        </w:rPr>
        <w:t>Oracle</w:t>
      </w:r>
      <w:r w:rsidR="00F66BDA" w:rsidRPr="00FF2A5A">
        <w:rPr>
          <w:rFonts w:asciiTheme="minorHAnsi" w:hAnsiTheme="minorHAnsi" w:cstheme="minorHAnsi"/>
          <w:sz w:val="22"/>
          <w:szCs w:val="22"/>
        </w:rPr>
        <w:t xml:space="preserve">, </w:t>
      </w:r>
      <w:proofErr w:type="spellStart"/>
      <w:r w:rsidR="00B83084" w:rsidRPr="00FF2A5A">
        <w:rPr>
          <w:rFonts w:asciiTheme="minorHAnsi" w:hAnsiTheme="minorHAnsi" w:cstheme="minorHAnsi"/>
          <w:sz w:val="22"/>
          <w:szCs w:val="22"/>
        </w:rPr>
        <w:t>TestNG</w:t>
      </w:r>
      <w:proofErr w:type="spellEnd"/>
      <w:r w:rsidR="00B83084" w:rsidRPr="00FF2A5A">
        <w:rPr>
          <w:rFonts w:asciiTheme="minorHAnsi" w:hAnsiTheme="minorHAnsi" w:cstheme="minorHAnsi"/>
          <w:sz w:val="22"/>
          <w:szCs w:val="22"/>
        </w:rPr>
        <w:t xml:space="preserve">, Maven, </w:t>
      </w:r>
      <w:r w:rsidRPr="00FF2A5A">
        <w:rPr>
          <w:rFonts w:asciiTheme="minorHAnsi" w:hAnsiTheme="minorHAnsi" w:cstheme="minorHAnsi"/>
          <w:sz w:val="22"/>
          <w:szCs w:val="22"/>
        </w:rPr>
        <w:t>Jenkins, JIRA</w:t>
      </w:r>
    </w:p>
    <w:p w:rsidR="008A6C59" w:rsidRPr="000661E7" w:rsidRDefault="008A6C59" w:rsidP="00E40B39">
      <w:pPr>
        <w:jc w:val="both"/>
        <w:rPr>
          <w:rFonts w:asciiTheme="minorHAnsi" w:hAnsiTheme="minorHAnsi" w:cstheme="minorHAnsi"/>
          <w:b/>
          <w:sz w:val="22"/>
          <w:szCs w:val="22"/>
        </w:rPr>
      </w:pPr>
    </w:p>
    <w:p w:rsidR="008A6C59" w:rsidRPr="00344315" w:rsidRDefault="008A6C59" w:rsidP="00344315">
      <w:pPr>
        <w:jc w:val="both"/>
        <w:rPr>
          <w:rFonts w:asciiTheme="minorHAnsi" w:hAnsiTheme="minorHAnsi" w:cstheme="minorHAnsi"/>
          <w:b/>
          <w:sz w:val="22"/>
          <w:szCs w:val="22"/>
        </w:rPr>
      </w:pPr>
      <w:r w:rsidRPr="000661E7">
        <w:rPr>
          <w:rFonts w:asciiTheme="minorHAnsi" w:hAnsiTheme="minorHAnsi" w:cstheme="minorHAnsi"/>
          <w:b/>
          <w:sz w:val="22"/>
          <w:szCs w:val="22"/>
        </w:rPr>
        <w:t xml:space="preserve">Project Description:  </w:t>
      </w:r>
    </w:p>
    <w:p w:rsidR="00AA0042" w:rsidRPr="00AA0042" w:rsidRDefault="00AA0042" w:rsidP="00AA0042">
      <w:pPr>
        <w:ind w:firstLine="720"/>
        <w:jc w:val="both"/>
        <w:rPr>
          <w:rFonts w:asciiTheme="minorHAnsi" w:hAnsiTheme="minorHAnsi" w:cstheme="minorHAnsi"/>
          <w:sz w:val="22"/>
          <w:szCs w:val="22"/>
        </w:rPr>
      </w:pPr>
      <w:r w:rsidRPr="00AA0042">
        <w:rPr>
          <w:rFonts w:asciiTheme="minorHAnsi" w:hAnsiTheme="minorHAnsi" w:cstheme="minorHAnsi"/>
          <w:sz w:val="22"/>
          <w:szCs w:val="22"/>
        </w:rPr>
        <w:t xml:space="preserve">Lego pack selection is a new initiative for the year 2010, it’s a new product introduced by American express US, This Charge card is introduced for the first time users to choose the facilities as per the need of the User. From testing point of view tested the end to end flow like functionality, content, and field validation for the entire end to end flow validation of the Application. Financial Guidance System is a SAAS based comprehensive financial planning system. </w:t>
      </w:r>
    </w:p>
    <w:p w:rsidR="008A6C59" w:rsidRPr="000661E7" w:rsidRDefault="008A6C59" w:rsidP="00E349F0">
      <w:pPr>
        <w:jc w:val="both"/>
        <w:rPr>
          <w:rFonts w:asciiTheme="minorHAnsi" w:hAnsiTheme="minorHAnsi" w:cstheme="minorHAnsi"/>
          <w:b/>
          <w:sz w:val="22"/>
          <w:szCs w:val="22"/>
        </w:rPr>
      </w:pPr>
    </w:p>
    <w:p w:rsidR="008A6C59"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Responsibilities:</w:t>
      </w:r>
    </w:p>
    <w:p w:rsidR="00DD67A3" w:rsidRPr="000661E7" w:rsidRDefault="00DD67A3"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Understanding application domain and requirements</w:t>
      </w:r>
      <w:r>
        <w:rPr>
          <w:rFonts w:asciiTheme="minorHAnsi" w:hAnsiTheme="minorHAnsi" w:cstheme="minorHAnsi"/>
          <w:sz w:val="22"/>
          <w:szCs w:val="22"/>
        </w:rPr>
        <w:t xml:space="preserve"> and flow of the application</w:t>
      </w:r>
      <w:r w:rsidRPr="000661E7">
        <w:rPr>
          <w:rFonts w:asciiTheme="minorHAnsi" w:hAnsiTheme="minorHAnsi" w:cstheme="minorHAnsi"/>
          <w:sz w:val="22"/>
          <w:szCs w:val="22"/>
        </w:rPr>
        <w:t>.</w:t>
      </w:r>
    </w:p>
    <w:p w:rsidR="00F41120" w:rsidRPr="00F41120" w:rsidRDefault="00F41120" w:rsidP="00F41120">
      <w:pPr>
        <w:numPr>
          <w:ilvl w:val="0"/>
          <w:numId w:val="6"/>
        </w:numPr>
        <w:jc w:val="both"/>
        <w:rPr>
          <w:rFonts w:asciiTheme="minorHAnsi" w:hAnsiTheme="minorHAnsi" w:cstheme="minorHAnsi"/>
          <w:sz w:val="22"/>
          <w:szCs w:val="22"/>
        </w:rPr>
      </w:pPr>
      <w:r w:rsidRPr="00F41120">
        <w:rPr>
          <w:rFonts w:asciiTheme="minorHAnsi" w:hAnsiTheme="minorHAnsi" w:cstheme="minorHAnsi"/>
          <w:sz w:val="22"/>
          <w:szCs w:val="22"/>
        </w:rPr>
        <w:t>Deve</w:t>
      </w:r>
      <w:r w:rsidR="009872B1">
        <w:rPr>
          <w:rFonts w:asciiTheme="minorHAnsi" w:hAnsiTheme="minorHAnsi" w:cstheme="minorHAnsi"/>
          <w:sz w:val="22"/>
          <w:szCs w:val="22"/>
        </w:rPr>
        <w:t>l</w:t>
      </w:r>
      <w:r w:rsidR="00E17D77">
        <w:rPr>
          <w:rFonts w:asciiTheme="minorHAnsi" w:hAnsiTheme="minorHAnsi" w:cstheme="minorHAnsi"/>
          <w:sz w:val="22"/>
          <w:szCs w:val="22"/>
        </w:rPr>
        <w:t xml:space="preserve">oped automation test scripts </w:t>
      </w:r>
      <w:r w:rsidRPr="00F41120">
        <w:rPr>
          <w:rFonts w:asciiTheme="minorHAnsi" w:hAnsiTheme="minorHAnsi" w:cstheme="minorHAnsi"/>
          <w:sz w:val="22"/>
          <w:szCs w:val="22"/>
        </w:rPr>
        <w:t xml:space="preserve">using selenium </w:t>
      </w:r>
      <w:proofErr w:type="spellStart"/>
      <w:r w:rsidRPr="00F41120">
        <w:rPr>
          <w:rFonts w:asciiTheme="minorHAnsi" w:hAnsiTheme="minorHAnsi" w:cstheme="minorHAnsi"/>
          <w:sz w:val="22"/>
          <w:szCs w:val="22"/>
        </w:rPr>
        <w:t>webdriver</w:t>
      </w:r>
      <w:proofErr w:type="spellEnd"/>
      <w:r w:rsidR="00863B67">
        <w:rPr>
          <w:rFonts w:asciiTheme="minorHAnsi" w:hAnsiTheme="minorHAnsi" w:cstheme="minorHAnsi"/>
          <w:sz w:val="22"/>
          <w:szCs w:val="22"/>
        </w:rPr>
        <w:t xml:space="preserve">, </w:t>
      </w:r>
      <w:r w:rsidR="007C160D">
        <w:rPr>
          <w:rFonts w:asciiTheme="minorHAnsi" w:hAnsiTheme="minorHAnsi" w:cstheme="minorHAnsi"/>
          <w:sz w:val="22"/>
          <w:szCs w:val="22"/>
        </w:rPr>
        <w:t xml:space="preserve">Page </w:t>
      </w:r>
      <w:r w:rsidR="008D73F6">
        <w:rPr>
          <w:rFonts w:asciiTheme="minorHAnsi" w:hAnsiTheme="minorHAnsi" w:cstheme="minorHAnsi"/>
          <w:sz w:val="22"/>
          <w:szCs w:val="22"/>
        </w:rPr>
        <w:t>Factory</w:t>
      </w:r>
      <w:r w:rsidR="007C160D">
        <w:rPr>
          <w:rFonts w:asciiTheme="minorHAnsi" w:hAnsiTheme="minorHAnsi" w:cstheme="minorHAnsi"/>
          <w:sz w:val="22"/>
          <w:szCs w:val="22"/>
        </w:rPr>
        <w:t xml:space="preserve"> Model and </w:t>
      </w:r>
      <w:proofErr w:type="spellStart"/>
      <w:r w:rsidR="007C160D">
        <w:rPr>
          <w:rFonts w:asciiTheme="minorHAnsi" w:hAnsiTheme="minorHAnsi" w:cstheme="minorHAnsi"/>
          <w:sz w:val="22"/>
          <w:szCs w:val="22"/>
        </w:rPr>
        <w:t>TestNG</w:t>
      </w:r>
      <w:proofErr w:type="spellEnd"/>
      <w:r w:rsidR="007C160D">
        <w:rPr>
          <w:rFonts w:asciiTheme="minorHAnsi" w:hAnsiTheme="minorHAnsi" w:cstheme="minorHAnsi"/>
          <w:sz w:val="22"/>
          <w:szCs w:val="22"/>
        </w:rPr>
        <w:t xml:space="preserve"> approach</w:t>
      </w:r>
      <w:r w:rsidRPr="00F41120">
        <w:rPr>
          <w:rFonts w:asciiTheme="minorHAnsi" w:hAnsiTheme="minorHAnsi" w:cstheme="minorHAnsi"/>
          <w:sz w:val="22"/>
          <w:szCs w:val="22"/>
        </w:rPr>
        <w:t>.</w:t>
      </w:r>
    </w:p>
    <w:p w:rsidR="00931EAD" w:rsidRDefault="00123DBC" w:rsidP="00931EAD">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00931EAD" w:rsidRPr="00926259">
        <w:rPr>
          <w:rFonts w:asciiTheme="minorHAnsi" w:hAnsiTheme="minorHAnsi" w:cstheme="minorHAnsi"/>
          <w:sz w:val="22"/>
          <w:szCs w:val="22"/>
        </w:rPr>
        <w:t xml:space="preserve">, </w:t>
      </w:r>
      <w:r w:rsidR="002F62DE" w:rsidRPr="002F62DE">
        <w:rPr>
          <w:rFonts w:asciiTheme="minorHAnsi" w:hAnsiTheme="minorHAnsi" w:cstheme="minorHAnsi"/>
          <w:sz w:val="22"/>
          <w:szCs w:val="22"/>
        </w:rPr>
        <w:t>Logged, Tracked and Closed Defects using Defect Tracking Tool</w:t>
      </w:r>
      <w:r w:rsidR="00931EAD" w:rsidRPr="00926259">
        <w:rPr>
          <w:rFonts w:asciiTheme="minorHAnsi" w:hAnsiTheme="minorHAnsi" w:cstheme="minorHAnsi"/>
          <w:sz w:val="22"/>
          <w:szCs w:val="22"/>
        </w:rPr>
        <w:t xml:space="preserve"> </w:t>
      </w:r>
      <w:r w:rsidR="00931EAD" w:rsidRPr="000661E7">
        <w:rPr>
          <w:rFonts w:asciiTheme="minorHAnsi" w:hAnsiTheme="minorHAnsi" w:cstheme="minorHAnsi"/>
          <w:sz w:val="22"/>
          <w:szCs w:val="22"/>
        </w:rPr>
        <w:t>JIRA</w:t>
      </w:r>
      <w:r w:rsidR="00931EAD">
        <w:rPr>
          <w:rFonts w:asciiTheme="minorHAnsi" w:hAnsiTheme="minorHAnsi" w:cstheme="minorHAnsi"/>
          <w:sz w:val="22"/>
          <w:szCs w:val="22"/>
        </w:rPr>
        <w:t>.</w:t>
      </w:r>
    </w:p>
    <w:p w:rsidR="00BC65C6" w:rsidRDefault="00BC65C6" w:rsidP="00BC65C6">
      <w:pPr>
        <w:numPr>
          <w:ilvl w:val="0"/>
          <w:numId w:val="6"/>
        </w:numPr>
        <w:jc w:val="both"/>
        <w:rPr>
          <w:rFonts w:asciiTheme="minorHAnsi" w:hAnsiTheme="minorHAnsi" w:cstheme="minorHAnsi"/>
          <w:sz w:val="22"/>
          <w:szCs w:val="22"/>
        </w:rPr>
      </w:pPr>
      <w:r w:rsidRPr="00BC65C6">
        <w:rPr>
          <w:rFonts w:asciiTheme="minorHAnsi" w:hAnsiTheme="minorHAnsi" w:cstheme="minorHAnsi"/>
          <w:sz w:val="22"/>
          <w:szCs w:val="22"/>
        </w:rPr>
        <w:t>Thoroughly test</w:t>
      </w:r>
      <w:r w:rsidR="007B11D8">
        <w:rPr>
          <w:rFonts w:asciiTheme="minorHAnsi" w:hAnsiTheme="minorHAnsi" w:cstheme="minorHAnsi"/>
          <w:sz w:val="22"/>
          <w:szCs w:val="22"/>
        </w:rPr>
        <w:t>ed</w:t>
      </w:r>
      <w:r w:rsidRPr="00BC65C6">
        <w:rPr>
          <w:rFonts w:asciiTheme="minorHAnsi" w:hAnsiTheme="minorHAnsi" w:cstheme="minorHAnsi"/>
          <w:sz w:val="22"/>
          <w:szCs w:val="22"/>
        </w:rPr>
        <w:t xml:space="preserve"> bug fixes and new product releases</w:t>
      </w:r>
      <w:r>
        <w:rPr>
          <w:rFonts w:asciiTheme="minorHAnsi" w:hAnsiTheme="minorHAnsi" w:cstheme="minorHAnsi"/>
          <w:sz w:val="22"/>
          <w:szCs w:val="22"/>
        </w:rPr>
        <w:t>.</w:t>
      </w:r>
    </w:p>
    <w:p w:rsidR="00FF7F6A" w:rsidRDefault="00FF7F6A" w:rsidP="00FF7F6A">
      <w:pPr>
        <w:numPr>
          <w:ilvl w:val="0"/>
          <w:numId w:val="6"/>
        </w:numPr>
        <w:jc w:val="both"/>
        <w:rPr>
          <w:rFonts w:asciiTheme="minorHAnsi" w:hAnsiTheme="minorHAnsi" w:cstheme="minorHAnsi"/>
          <w:sz w:val="22"/>
          <w:szCs w:val="22"/>
        </w:rPr>
      </w:pPr>
      <w:r w:rsidRPr="00ED1B5A">
        <w:rPr>
          <w:rFonts w:asciiTheme="minorHAnsi" w:hAnsiTheme="minorHAnsi" w:cstheme="minorHAnsi"/>
          <w:sz w:val="22"/>
          <w:szCs w:val="22"/>
        </w:rPr>
        <w:t>Involved in Functionality Testing (Black Box), Integration Testing, Regression Testing, End-to-End Testing and User Acceptance Testing (UAT</w:t>
      </w:r>
      <w:r w:rsidR="0088748B">
        <w:rPr>
          <w:rFonts w:asciiTheme="minorHAnsi" w:hAnsiTheme="minorHAnsi" w:cstheme="minorHAnsi"/>
          <w:sz w:val="22"/>
          <w:szCs w:val="22"/>
        </w:rPr>
        <w:t>).</w:t>
      </w:r>
    </w:p>
    <w:p w:rsidR="00FF7F6A" w:rsidRPr="00ED1B5A" w:rsidRDefault="00FF7F6A" w:rsidP="00FF7F6A">
      <w:pPr>
        <w:numPr>
          <w:ilvl w:val="0"/>
          <w:numId w:val="6"/>
        </w:numPr>
        <w:jc w:val="both"/>
        <w:rPr>
          <w:rFonts w:asciiTheme="minorHAnsi" w:hAnsiTheme="minorHAnsi" w:cstheme="minorHAnsi"/>
          <w:sz w:val="22"/>
          <w:szCs w:val="22"/>
        </w:rPr>
      </w:pPr>
      <w:r w:rsidRPr="00ED1B5A">
        <w:rPr>
          <w:rFonts w:asciiTheme="minorHAnsi" w:hAnsiTheme="minorHAnsi" w:cstheme="minorHAnsi"/>
          <w:sz w:val="22"/>
          <w:szCs w:val="22"/>
        </w:rPr>
        <w:t>Documented major business processes and developed training material for knowledge transfer to end user</w:t>
      </w:r>
    </w:p>
    <w:p w:rsidR="00FF7F6A" w:rsidRDefault="00FF7F6A" w:rsidP="00FF7F6A">
      <w:pPr>
        <w:numPr>
          <w:ilvl w:val="0"/>
          <w:numId w:val="6"/>
        </w:numPr>
        <w:jc w:val="both"/>
        <w:rPr>
          <w:rFonts w:asciiTheme="minorHAnsi" w:hAnsiTheme="minorHAnsi" w:cstheme="minorHAnsi"/>
          <w:sz w:val="22"/>
          <w:szCs w:val="22"/>
        </w:rPr>
      </w:pPr>
      <w:r w:rsidRPr="00ED1B5A">
        <w:rPr>
          <w:rFonts w:asciiTheme="minorHAnsi" w:hAnsiTheme="minorHAnsi" w:cstheme="minorHAnsi"/>
          <w:sz w:val="22"/>
          <w:szCs w:val="22"/>
        </w:rPr>
        <w:t>Writing Data Driven Tests to validate the same scenario with different Test Data Performed tests on various fea</w:t>
      </w:r>
      <w:r w:rsidR="004A58AE">
        <w:rPr>
          <w:rFonts w:asciiTheme="minorHAnsi" w:hAnsiTheme="minorHAnsi" w:cstheme="minorHAnsi"/>
          <w:sz w:val="22"/>
          <w:szCs w:val="22"/>
        </w:rPr>
        <w:t>tures of a</w:t>
      </w:r>
      <w:r w:rsidRPr="00ED1B5A">
        <w:rPr>
          <w:rFonts w:asciiTheme="minorHAnsi" w:hAnsiTheme="minorHAnsi" w:cstheme="minorHAnsi"/>
          <w:sz w:val="22"/>
          <w:szCs w:val="22"/>
        </w:rPr>
        <w:t>gile development process/Sprint testing</w:t>
      </w:r>
      <w:r>
        <w:rPr>
          <w:rFonts w:asciiTheme="minorHAnsi" w:hAnsiTheme="minorHAnsi" w:cstheme="minorHAnsi"/>
          <w:sz w:val="22"/>
          <w:szCs w:val="22"/>
        </w:rPr>
        <w:t>.</w:t>
      </w:r>
    </w:p>
    <w:p w:rsidR="006871DE" w:rsidRDefault="00F41120" w:rsidP="00FF7F6A">
      <w:pPr>
        <w:numPr>
          <w:ilvl w:val="0"/>
          <w:numId w:val="6"/>
        </w:numPr>
        <w:jc w:val="both"/>
        <w:rPr>
          <w:rFonts w:asciiTheme="minorHAnsi" w:hAnsiTheme="minorHAnsi" w:cstheme="minorHAnsi"/>
          <w:sz w:val="22"/>
          <w:szCs w:val="22"/>
        </w:rPr>
      </w:pPr>
      <w:r w:rsidRPr="00F41120">
        <w:rPr>
          <w:rFonts w:asciiTheme="minorHAnsi" w:hAnsiTheme="minorHAnsi" w:cstheme="minorHAnsi"/>
          <w:sz w:val="22"/>
          <w:szCs w:val="22"/>
        </w:rPr>
        <w:t>Work</w:t>
      </w:r>
      <w:r w:rsidR="004E5772">
        <w:rPr>
          <w:rFonts w:asciiTheme="minorHAnsi" w:hAnsiTheme="minorHAnsi" w:cstheme="minorHAnsi"/>
          <w:sz w:val="22"/>
          <w:szCs w:val="22"/>
        </w:rPr>
        <w:t>ed</w:t>
      </w:r>
      <w:r w:rsidRPr="00F41120">
        <w:rPr>
          <w:rFonts w:asciiTheme="minorHAnsi" w:hAnsiTheme="minorHAnsi" w:cstheme="minorHAnsi"/>
          <w:sz w:val="22"/>
          <w:szCs w:val="22"/>
        </w:rPr>
        <w:t xml:space="preserve"> with QA analysts and software developers to triage and analyze defects</w:t>
      </w:r>
      <w:r w:rsidR="0020352A">
        <w:rPr>
          <w:rFonts w:asciiTheme="minorHAnsi" w:hAnsiTheme="minorHAnsi" w:cstheme="minorHAnsi"/>
          <w:sz w:val="22"/>
          <w:szCs w:val="22"/>
        </w:rPr>
        <w:t>.</w:t>
      </w:r>
    </w:p>
    <w:p w:rsidR="00CA2363" w:rsidRPr="000661E7" w:rsidRDefault="00CA2363"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sidR="00536593">
        <w:rPr>
          <w:rFonts w:asciiTheme="minorHAnsi" w:hAnsiTheme="minorHAnsi" w:cstheme="minorHAnsi"/>
          <w:sz w:val="22"/>
          <w:szCs w:val="22"/>
        </w:rPr>
        <w:t>SQL Queries on oracle tables</w:t>
      </w:r>
      <w:r w:rsidRPr="000661E7">
        <w:rPr>
          <w:rFonts w:asciiTheme="minorHAnsi" w:hAnsiTheme="minorHAnsi" w:cstheme="minorHAnsi"/>
          <w:sz w:val="22"/>
          <w:szCs w:val="22"/>
        </w:rPr>
        <w:t xml:space="preserve"> to view successful transaction of data to validate data.</w:t>
      </w:r>
    </w:p>
    <w:p w:rsidR="008A6C59" w:rsidRPr="000661E7"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Sending Daily status report to the onsite coordinator as well as client</w:t>
      </w:r>
      <w:r w:rsidR="00DE1F38" w:rsidRPr="000661E7">
        <w:rPr>
          <w:rFonts w:asciiTheme="minorHAnsi" w:hAnsiTheme="minorHAnsi" w:cstheme="minorHAnsi"/>
          <w:sz w:val="22"/>
          <w:szCs w:val="22"/>
        </w:rPr>
        <w:t>.</w:t>
      </w:r>
    </w:p>
    <w:p w:rsidR="008A6C59"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Attending project related meetings/reviews, Preparing test data</w:t>
      </w:r>
      <w:r w:rsidR="00DE1F38" w:rsidRPr="000661E7">
        <w:rPr>
          <w:rFonts w:asciiTheme="minorHAnsi" w:hAnsiTheme="minorHAnsi" w:cstheme="minorHAnsi"/>
          <w:sz w:val="22"/>
          <w:szCs w:val="22"/>
        </w:rPr>
        <w:t>.</w:t>
      </w:r>
    </w:p>
    <w:p w:rsidR="00B32558" w:rsidRPr="000661E7" w:rsidRDefault="00266C91" w:rsidP="00B32558">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Participated in daily </w:t>
      </w:r>
      <w:r w:rsidR="00B32558" w:rsidRPr="00B32558">
        <w:rPr>
          <w:rFonts w:asciiTheme="minorHAnsi" w:hAnsiTheme="minorHAnsi" w:cstheme="minorHAnsi"/>
          <w:sz w:val="22"/>
          <w:szCs w:val="22"/>
        </w:rPr>
        <w:t>stand up meetings</w:t>
      </w:r>
      <w:r w:rsidR="00B32558">
        <w:rPr>
          <w:rFonts w:asciiTheme="minorHAnsi" w:hAnsiTheme="minorHAnsi" w:cstheme="minorHAnsi"/>
          <w:sz w:val="22"/>
          <w:szCs w:val="22"/>
        </w:rPr>
        <w:t>.</w:t>
      </w:r>
    </w:p>
    <w:p w:rsidR="008A6C59" w:rsidRPr="000661E7" w:rsidRDefault="008A6C59" w:rsidP="00E349F0">
      <w:pPr>
        <w:pStyle w:val="ListParagraph"/>
        <w:ind w:left="0"/>
        <w:jc w:val="both"/>
        <w:rPr>
          <w:rFonts w:asciiTheme="minorHAnsi" w:hAnsiTheme="minorHAnsi" w:cstheme="minorHAnsi"/>
          <w:sz w:val="22"/>
          <w:szCs w:val="22"/>
        </w:rPr>
      </w:pPr>
    </w:p>
    <w:p w:rsidR="006D6ADF" w:rsidRDefault="006D6ADF" w:rsidP="00E349F0">
      <w:pPr>
        <w:jc w:val="both"/>
        <w:rPr>
          <w:rFonts w:asciiTheme="minorHAnsi" w:hAnsiTheme="minorHAnsi" w:cstheme="minorHAnsi"/>
          <w:b/>
          <w:sz w:val="22"/>
          <w:szCs w:val="22"/>
        </w:rPr>
      </w:pPr>
    </w:p>
    <w:p w:rsidR="008A6C59" w:rsidRPr="000661E7" w:rsidRDefault="009F0E6B" w:rsidP="00E349F0">
      <w:pPr>
        <w:jc w:val="both"/>
        <w:rPr>
          <w:rFonts w:asciiTheme="minorHAnsi" w:hAnsiTheme="minorHAnsi" w:cstheme="minorHAnsi"/>
          <w:b/>
          <w:sz w:val="22"/>
          <w:szCs w:val="22"/>
        </w:rPr>
      </w:pPr>
      <w:r>
        <w:rPr>
          <w:rFonts w:asciiTheme="minorHAnsi" w:hAnsiTheme="minorHAnsi" w:cstheme="minorHAnsi"/>
          <w:b/>
          <w:sz w:val="22"/>
          <w:szCs w:val="22"/>
        </w:rPr>
        <w:t>Client</w:t>
      </w:r>
      <w:r w:rsidR="008A6C59" w:rsidRPr="000661E7">
        <w:rPr>
          <w:rFonts w:asciiTheme="minorHAnsi" w:hAnsiTheme="minorHAnsi" w:cstheme="minorHAnsi"/>
          <w:b/>
          <w:sz w:val="22"/>
          <w:szCs w:val="22"/>
        </w:rPr>
        <w:t>:</w:t>
      </w:r>
      <w:r w:rsidR="00167EA3">
        <w:rPr>
          <w:rFonts w:asciiTheme="minorHAnsi" w:hAnsiTheme="minorHAnsi" w:cstheme="minorHAnsi"/>
          <w:b/>
          <w:sz w:val="22"/>
          <w:szCs w:val="22"/>
        </w:rPr>
        <w:t xml:space="preserve"> </w:t>
      </w:r>
      <w:proofErr w:type="spellStart"/>
      <w:r w:rsidR="008A6C59" w:rsidRPr="000661E7">
        <w:rPr>
          <w:rFonts w:asciiTheme="minorHAnsi" w:hAnsiTheme="minorHAnsi" w:cstheme="minorHAnsi"/>
          <w:sz w:val="22"/>
          <w:szCs w:val="22"/>
        </w:rPr>
        <w:t>Centerwatch</w:t>
      </w:r>
      <w:proofErr w:type="spellEnd"/>
      <w:r w:rsidR="008A6C59" w:rsidRPr="000661E7">
        <w:rPr>
          <w:rFonts w:asciiTheme="minorHAnsi" w:hAnsiTheme="minorHAnsi" w:cstheme="minorHAnsi"/>
          <w:sz w:val="22"/>
          <w:szCs w:val="22"/>
        </w:rPr>
        <w:t xml:space="preserve"> Clinical Trials, USA</w:t>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231377">
        <w:rPr>
          <w:rFonts w:asciiTheme="minorHAnsi" w:hAnsiTheme="minorHAnsi" w:cstheme="minorHAnsi"/>
          <w:sz w:val="22"/>
          <w:szCs w:val="22"/>
        </w:rPr>
        <w:t>Nov</w:t>
      </w:r>
      <w:r w:rsidR="00CC39AE">
        <w:rPr>
          <w:rFonts w:asciiTheme="minorHAnsi" w:hAnsiTheme="minorHAnsi" w:cstheme="minorHAnsi"/>
          <w:sz w:val="22"/>
          <w:szCs w:val="22"/>
        </w:rPr>
        <w:t>’ 1</w:t>
      </w:r>
      <w:r w:rsidR="00231377">
        <w:rPr>
          <w:rFonts w:asciiTheme="minorHAnsi" w:hAnsiTheme="minorHAnsi" w:cstheme="minorHAnsi"/>
          <w:sz w:val="22"/>
          <w:szCs w:val="22"/>
        </w:rPr>
        <w:t>1</w:t>
      </w:r>
      <w:r w:rsidR="004F046B">
        <w:rPr>
          <w:rFonts w:asciiTheme="minorHAnsi" w:hAnsiTheme="minorHAnsi" w:cstheme="minorHAnsi"/>
          <w:sz w:val="22"/>
          <w:szCs w:val="22"/>
        </w:rPr>
        <w:t xml:space="preserve"> - </w:t>
      </w:r>
      <w:r w:rsidR="00157EEB">
        <w:rPr>
          <w:rFonts w:asciiTheme="minorHAnsi" w:hAnsiTheme="minorHAnsi" w:cstheme="minorHAnsi"/>
          <w:sz w:val="22"/>
          <w:szCs w:val="22"/>
        </w:rPr>
        <w:t>Feb</w:t>
      </w:r>
      <w:r w:rsidR="008F401F">
        <w:rPr>
          <w:rFonts w:asciiTheme="minorHAnsi" w:hAnsiTheme="minorHAnsi" w:cstheme="minorHAnsi"/>
          <w:sz w:val="22"/>
          <w:szCs w:val="22"/>
        </w:rPr>
        <w:t>’ 13</w:t>
      </w:r>
    </w:p>
    <w:p w:rsidR="008A6C59" w:rsidRPr="000661E7" w:rsidRDefault="009F0E6B" w:rsidP="00E349F0">
      <w:pPr>
        <w:jc w:val="both"/>
        <w:rPr>
          <w:rFonts w:asciiTheme="minorHAnsi" w:hAnsiTheme="minorHAnsi" w:cstheme="minorHAnsi"/>
          <w:b/>
          <w:sz w:val="22"/>
          <w:szCs w:val="22"/>
        </w:rPr>
      </w:pPr>
      <w:r>
        <w:rPr>
          <w:rFonts w:asciiTheme="minorHAnsi" w:hAnsiTheme="minorHAnsi" w:cstheme="minorHAnsi"/>
          <w:b/>
          <w:sz w:val="22"/>
          <w:szCs w:val="22"/>
        </w:rPr>
        <w:t>Project Name</w:t>
      </w:r>
      <w:r w:rsidR="008A6C59" w:rsidRPr="000661E7">
        <w:rPr>
          <w:rFonts w:asciiTheme="minorHAnsi" w:hAnsiTheme="minorHAnsi" w:cstheme="minorHAnsi"/>
          <w:b/>
          <w:sz w:val="22"/>
          <w:szCs w:val="22"/>
        </w:rPr>
        <w:t>:</w:t>
      </w:r>
      <w:r w:rsidR="008A6C59" w:rsidRPr="000661E7">
        <w:rPr>
          <w:rFonts w:asciiTheme="minorHAnsi" w:hAnsiTheme="minorHAnsi" w:cstheme="minorHAnsi"/>
          <w:sz w:val="22"/>
          <w:szCs w:val="22"/>
        </w:rPr>
        <w:t> </w:t>
      </w:r>
      <w:proofErr w:type="spellStart"/>
      <w:r w:rsidR="008A6C59" w:rsidRPr="000661E7">
        <w:rPr>
          <w:rFonts w:asciiTheme="minorHAnsi" w:hAnsiTheme="minorHAnsi" w:cstheme="minorHAnsi"/>
          <w:sz w:val="22"/>
          <w:szCs w:val="22"/>
        </w:rPr>
        <w:t>eMR</w:t>
      </w:r>
      <w:proofErr w:type="spellEnd"/>
    </w:p>
    <w:p w:rsidR="008A6C59" w:rsidRPr="000661E7" w:rsidRDefault="004F7050" w:rsidP="00E349F0">
      <w:pPr>
        <w:jc w:val="both"/>
        <w:rPr>
          <w:rFonts w:asciiTheme="minorHAnsi" w:hAnsiTheme="minorHAnsi" w:cstheme="minorHAnsi"/>
          <w:b/>
          <w:sz w:val="22"/>
          <w:szCs w:val="22"/>
        </w:rPr>
      </w:pPr>
      <w:r>
        <w:rPr>
          <w:rFonts w:asciiTheme="minorHAnsi" w:hAnsiTheme="minorHAnsi" w:cstheme="minorHAnsi"/>
          <w:b/>
          <w:sz w:val="22"/>
          <w:szCs w:val="22"/>
        </w:rPr>
        <w:t>Role</w:t>
      </w:r>
      <w:r w:rsidR="008A6C59" w:rsidRPr="000661E7">
        <w:rPr>
          <w:rFonts w:asciiTheme="minorHAnsi" w:hAnsiTheme="minorHAnsi" w:cstheme="minorHAnsi"/>
          <w:b/>
          <w:sz w:val="22"/>
          <w:szCs w:val="22"/>
        </w:rPr>
        <w:t>:</w:t>
      </w:r>
      <w:r w:rsidR="008A6C59" w:rsidRPr="000661E7">
        <w:rPr>
          <w:rFonts w:asciiTheme="minorHAnsi" w:hAnsiTheme="minorHAnsi" w:cstheme="minorHAnsi"/>
          <w:sz w:val="22"/>
          <w:szCs w:val="22"/>
        </w:rPr>
        <w:t xml:space="preserve"> Test Engineer</w:t>
      </w:r>
      <w:r w:rsidR="00B279B8">
        <w:rPr>
          <w:rFonts w:asciiTheme="minorHAnsi" w:hAnsiTheme="minorHAnsi" w:cstheme="minorHAnsi"/>
          <w:sz w:val="22"/>
          <w:szCs w:val="22"/>
        </w:rPr>
        <w:t xml:space="preserve"> (Manual Testing)</w:t>
      </w:r>
    </w:p>
    <w:p w:rsidR="00AF0B5A" w:rsidRPr="000661E7" w:rsidRDefault="00AF0B5A" w:rsidP="00AF0B5A">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Manual Testing, JIRA</w:t>
      </w:r>
      <w:r w:rsidR="007007E5">
        <w:rPr>
          <w:rFonts w:asciiTheme="minorHAnsi" w:hAnsiTheme="minorHAnsi" w:cstheme="minorHAnsi"/>
          <w:sz w:val="22"/>
          <w:szCs w:val="22"/>
        </w:rPr>
        <w:t>, Oracle</w:t>
      </w:r>
    </w:p>
    <w:p w:rsidR="00AF0B5A" w:rsidRPr="000661E7" w:rsidRDefault="00AF0B5A"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Project Description:</w:t>
      </w:r>
    </w:p>
    <w:p w:rsidR="008A6C59" w:rsidRPr="00CF4336" w:rsidRDefault="008A6C59" w:rsidP="00CF4336">
      <w:pPr>
        <w:ind w:firstLine="720"/>
        <w:jc w:val="both"/>
        <w:rPr>
          <w:rFonts w:asciiTheme="minorHAnsi" w:hAnsiTheme="minorHAnsi" w:cstheme="minorHAnsi"/>
          <w:sz w:val="22"/>
          <w:szCs w:val="22"/>
        </w:rPr>
      </w:pPr>
      <w:r w:rsidRPr="000661E7">
        <w:rPr>
          <w:rFonts w:asciiTheme="minorHAnsi" w:hAnsiTheme="minorHAnsi" w:cstheme="minorHAnsi"/>
          <w:sz w:val="22"/>
          <w:szCs w:val="22"/>
        </w:rPr>
        <w:t>Electronic Medical Records (</w:t>
      </w:r>
      <w:proofErr w:type="spellStart"/>
      <w:r w:rsidRPr="000661E7">
        <w:rPr>
          <w:rFonts w:asciiTheme="minorHAnsi" w:hAnsiTheme="minorHAnsi" w:cstheme="minorHAnsi"/>
          <w:sz w:val="22"/>
          <w:szCs w:val="22"/>
        </w:rPr>
        <w:t>eMR</w:t>
      </w:r>
      <w:proofErr w:type="spellEnd"/>
      <w:r w:rsidRPr="000661E7">
        <w:rPr>
          <w:rFonts w:asciiTheme="minorHAnsi" w:hAnsiTheme="minorHAnsi" w:cstheme="minorHAnsi"/>
          <w:sz w:val="22"/>
          <w:szCs w:val="22"/>
        </w:rPr>
        <w:t>) is a completely web based .net complaint plot form that could be deployed as ASP model, Local hosted model or hybrid model, depending on client requirements. The complete plot form has several xml complaint web services interfaces that let it interface with third party sources. Integration with third party sources would be done in phases and would involve integration with more than one provider under a given category. The main modules of this system are Administration, My Memory, My Patients, Inner office Messaging, My reports, Disease Management and My Message Center.</w:t>
      </w:r>
    </w:p>
    <w:p w:rsidR="008A6C59" w:rsidRPr="00CF4336" w:rsidRDefault="008A6C59" w:rsidP="00E349F0">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8A6C59" w:rsidRPr="000661E7"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U</w:t>
      </w:r>
      <w:r w:rsidR="001A2D39">
        <w:rPr>
          <w:rFonts w:asciiTheme="minorHAnsi" w:hAnsiTheme="minorHAnsi" w:cstheme="minorHAnsi"/>
          <w:sz w:val="22"/>
          <w:szCs w:val="22"/>
        </w:rPr>
        <w:t xml:space="preserve">nderstanding application domain, </w:t>
      </w:r>
      <w:r w:rsidRPr="000661E7">
        <w:rPr>
          <w:rFonts w:asciiTheme="minorHAnsi" w:hAnsiTheme="minorHAnsi" w:cstheme="minorHAnsi"/>
          <w:sz w:val="22"/>
          <w:szCs w:val="22"/>
        </w:rPr>
        <w:t>requirements</w:t>
      </w:r>
      <w:r w:rsidR="001A2D39">
        <w:rPr>
          <w:rFonts w:asciiTheme="minorHAnsi" w:hAnsiTheme="minorHAnsi" w:cstheme="minorHAnsi"/>
          <w:sz w:val="22"/>
          <w:szCs w:val="22"/>
        </w:rPr>
        <w:t xml:space="preserve"> and flow of application</w:t>
      </w:r>
      <w:r w:rsidR="00DE1F38" w:rsidRPr="000661E7">
        <w:rPr>
          <w:rFonts w:asciiTheme="minorHAnsi" w:hAnsiTheme="minorHAnsi" w:cstheme="minorHAnsi"/>
          <w:sz w:val="22"/>
          <w:szCs w:val="22"/>
        </w:rPr>
        <w:t>.</w:t>
      </w:r>
    </w:p>
    <w:p w:rsidR="008A6C59" w:rsidRDefault="00030EBE" w:rsidP="000B6E6F">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Prepared</w:t>
      </w:r>
      <w:r w:rsidR="008A6C59" w:rsidRPr="000661E7">
        <w:rPr>
          <w:rFonts w:asciiTheme="minorHAnsi" w:hAnsiTheme="minorHAnsi" w:cstheme="minorHAnsi"/>
          <w:sz w:val="22"/>
          <w:szCs w:val="22"/>
        </w:rPr>
        <w:t xml:space="preserve"> and executing test cases and preparing the test data required for the same</w:t>
      </w:r>
      <w:r w:rsidR="00DE1F38" w:rsidRPr="000661E7">
        <w:rPr>
          <w:rFonts w:asciiTheme="minorHAnsi" w:hAnsiTheme="minorHAnsi" w:cstheme="minorHAnsi"/>
          <w:sz w:val="22"/>
          <w:szCs w:val="22"/>
        </w:rPr>
        <w:t>.</w:t>
      </w:r>
    </w:p>
    <w:p w:rsidR="006A1B13" w:rsidRPr="000661E7" w:rsidRDefault="006A1B13" w:rsidP="006A1B13">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Pr>
          <w:rFonts w:asciiTheme="minorHAnsi" w:hAnsiTheme="minorHAnsi" w:cstheme="minorHAnsi"/>
          <w:sz w:val="22"/>
          <w:szCs w:val="22"/>
        </w:rPr>
        <w:t>SQL Queries on oracle tables</w:t>
      </w:r>
      <w:r w:rsidRPr="000661E7">
        <w:rPr>
          <w:rFonts w:asciiTheme="minorHAnsi" w:hAnsiTheme="minorHAnsi" w:cstheme="minorHAnsi"/>
          <w:sz w:val="22"/>
          <w:szCs w:val="22"/>
        </w:rPr>
        <w:t xml:space="preserve"> to view successful transaction of data to validate data.</w:t>
      </w:r>
    </w:p>
    <w:p w:rsidR="008A6C59" w:rsidRPr="000661E7"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Involved in Smoke </w:t>
      </w:r>
      <w:r w:rsidR="009D2E55">
        <w:rPr>
          <w:rFonts w:asciiTheme="minorHAnsi" w:hAnsiTheme="minorHAnsi" w:cstheme="minorHAnsi"/>
          <w:sz w:val="22"/>
          <w:szCs w:val="22"/>
        </w:rPr>
        <w:t>and Regression testing of</w:t>
      </w:r>
      <w:r w:rsidRPr="000661E7">
        <w:rPr>
          <w:rFonts w:asciiTheme="minorHAnsi" w:hAnsiTheme="minorHAnsi" w:cstheme="minorHAnsi"/>
          <w:sz w:val="22"/>
          <w:szCs w:val="22"/>
        </w:rPr>
        <w:t xml:space="preserve"> each build</w:t>
      </w:r>
      <w:r w:rsidR="00DE1F38" w:rsidRPr="000661E7">
        <w:rPr>
          <w:rFonts w:asciiTheme="minorHAnsi" w:hAnsiTheme="minorHAnsi" w:cstheme="minorHAnsi"/>
          <w:sz w:val="22"/>
          <w:szCs w:val="22"/>
        </w:rPr>
        <w:t>.</w:t>
      </w:r>
    </w:p>
    <w:p w:rsidR="00AD5DF0" w:rsidRDefault="00AD5DF0" w:rsidP="00AD5DF0">
      <w:pPr>
        <w:numPr>
          <w:ilvl w:val="0"/>
          <w:numId w:val="6"/>
        </w:numPr>
        <w:jc w:val="both"/>
        <w:rPr>
          <w:rFonts w:asciiTheme="minorHAnsi" w:hAnsiTheme="minorHAnsi" w:cstheme="minorHAnsi"/>
          <w:sz w:val="22"/>
          <w:szCs w:val="22"/>
        </w:rPr>
      </w:pPr>
      <w:r w:rsidRPr="00AD5DF0">
        <w:rPr>
          <w:rFonts w:asciiTheme="minorHAnsi" w:hAnsiTheme="minorHAnsi" w:cstheme="minorHAnsi"/>
          <w:sz w:val="22"/>
          <w:szCs w:val="22"/>
        </w:rPr>
        <w:t>Thoroughly test</w:t>
      </w:r>
      <w:r>
        <w:rPr>
          <w:rFonts w:asciiTheme="minorHAnsi" w:hAnsiTheme="minorHAnsi" w:cstheme="minorHAnsi"/>
          <w:sz w:val="22"/>
          <w:szCs w:val="22"/>
        </w:rPr>
        <w:t>ed</w:t>
      </w:r>
      <w:r w:rsidRPr="00AD5DF0">
        <w:rPr>
          <w:rFonts w:asciiTheme="minorHAnsi" w:hAnsiTheme="minorHAnsi" w:cstheme="minorHAnsi"/>
          <w:sz w:val="22"/>
          <w:szCs w:val="22"/>
        </w:rPr>
        <w:t xml:space="preserve"> bug fixes and new product releases</w:t>
      </w:r>
      <w:r>
        <w:rPr>
          <w:rFonts w:asciiTheme="minorHAnsi" w:hAnsiTheme="minorHAnsi" w:cstheme="minorHAnsi"/>
          <w:sz w:val="22"/>
          <w:szCs w:val="22"/>
        </w:rPr>
        <w:t>.</w:t>
      </w:r>
    </w:p>
    <w:p w:rsidR="008A6C59" w:rsidRDefault="00153C89" w:rsidP="00AD5DF0">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Involved in </w:t>
      </w:r>
      <w:r w:rsidR="008A6C59" w:rsidRPr="000661E7">
        <w:rPr>
          <w:rFonts w:asciiTheme="minorHAnsi" w:hAnsiTheme="minorHAnsi" w:cstheme="minorHAnsi"/>
          <w:sz w:val="22"/>
          <w:szCs w:val="22"/>
        </w:rPr>
        <w:t xml:space="preserve">daily status </w:t>
      </w:r>
      <w:r w:rsidR="0071260E">
        <w:rPr>
          <w:rFonts w:asciiTheme="minorHAnsi" w:hAnsiTheme="minorHAnsi" w:cstheme="minorHAnsi"/>
          <w:sz w:val="22"/>
          <w:szCs w:val="22"/>
        </w:rPr>
        <w:t>class</w:t>
      </w:r>
      <w:r w:rsidR="008A6C59" w:rsidRPr="000661E7">
        <w:rPr>
          <w:rFonts w:asciiTheme="minorHAnsi" w:hAnsiTheme="minorHAnsi" w:cstheme="minorHAnsi"/>
          <w:sz w:val="22"/>
          <w:szCs w:val="22"/>
        </w:rPr>
        <w:t xml:space="preserve"> </w:t>
      </w:r>
      <w:r w:rsidR="0071260E">
        <w:rPr>
          <w:rFonts w:asciiTheme="minorHAnsi" w:hAnsiTheme="minorHAnsi" w:cstheme="minorHAnsi"/>
          <w:sz w:val="22"/>
          <w:szCs w:val="22"/>
        </w:rPr>
        <w:t>with</w:t>
      </w:r>
      <w:r w:rsidR="008A6C59" w:rsidRPr="000661E7">
        <w:rPr>
          <w:rFonts w:asciiTheme="minorHAnsi" w:hAnsiTheme="minorHAnsi" w:cstheme="minorHAnsi"/>
          <w:sz w:val="22"/>
          <w:szCs w:val="22"/>
        </w:rPr>
        <w:t xml:space="preserve"> client and onsite teams.</w:t>
      </w:r>
    </w:p>
    <w:p w:rsidR="00EB3D34" w:rsidRDefault="00EB3D34" w:rsidP="00EB3D34">
      <w:pPr>
        <w:keepNext/>
        <w:numPr>
          <w:ilvl w:val="0"/>
          <w:numId w:val="6"/>
        </w:numPr>
        <w:jc w:val="both"/>
        <w:rPr>
          <w:rFonts w:asciiTheme="minorHAnsi" w:hAnsiTheme="minorHAnsi" w:cstheme="minorHAnsi"/>
          <w:sz w:val="22"/>
          <w:szCs w:val="22"/>
        </w:rPr>
      </w:pPr>
      <w:r w:rsidRPr="00271356">
        <w:rPr>
          <w:rFonts w:asciiTheme="minorHAnsi" w:hAnsiTheme="minorHAnsi" w:cstheme="minorHAnsi"/>
          <w:sz w:val="22"/>
          <w:szCs w:val="22"/>
        </w:rPr>
        <w:t>Attending project related meetings/reviews, Preparing test data.</w:t>
      </w:r>
    </w:p>
    <w:p w:rsidR="00C67B9A" w:rsidRDefault="00C67B9A" w:rsidP="00C67B9A">
      <w:pPr>
        <w:numPr>
          <w:ilvl w:val="0"/>
          <w:numId w:val="6"/>
        </w:numPr>
        <w:jc w:val="both"/>
        <w:rPr>
          <w:rFonts w:asciiTheme="minorHAnsi" w:hAnsiTheme="minorHAnsi" w:cstheme="minorHAnsi"/>
          <w:sz w:val="22"/>
          <w:szCs w:val="22"/>
        </w:rPr>
      </w:pPr>
      <w:r>
        <w:rPr>
          <w:rFonts w:asciiTheme="minorHAnsi" w:hAnsiTheme="minorHAnsi" w:cstheme="minorHAnsi"/>
          <w:sz w:val="22"/>
          <w:szCs w:val="22"/>
        </w:rPr>
        <w:t>Identified</w:t>
      </w:r>
      <w:r w:rsidRPr="00926259">
        <w:rPr>
          <w:rFonts w:asciiTheme="minorHAnsi" w:hAnsiTheme="minorHAnsi" w:cstheme="minorHAnsi"/>
          <w:sz w:val="22"/>
          <w:szCs w:val="22"/>
        </w:rPr>
        <w:t xml:space="preserve">, </w:t>
      </w:r>
      <w:r w:rsidRPr="002F62DE">
        <w:rPr>
          <w:rFonts w:asciiTheme="minorHAnsi" w:hAnsiTheme="minorHAnsi" w:cstheme="minorHAnsi"/>
          <w:sz w:val="22"/>
          <w:szCs w:val="22"/>
        </w:rPr>
        <w:t>Logged, Tracked and Closed Defects using Defect Tracking Tool</w:t>
      </w:r>
      <w:r w:rsidRPr="00926259">
        <w:rPr>
          <w:rFonts w:asciiTheme="minorHAnsi" w:hAnsiTheme="minorHAnsi" w:cstheme="minorHAnsi"/>
          <w:sz w:val="22"/>
          <w:szCs w:val="22"/>
        </w:rPr>
        <w:t xml:space="preserve"> </w:t>
      </w:r>
      <w:r w:rsidRPr="000661E7">
        <w:rPr>
          <w:rFonts w:asciiTheme="minorHAnsi" w:hAnsiTheme="minorHAnsi" w:cstheme="minorHAnsi"/>
          <w:sz w:val="22"/>
          <w:szCs w:val="22"/>
        </w:rPr>
        <w:t>JIRA</w:t>
      </w:r>
      <w:r>
        <w:rPr>
          <w:rFonts w:asciiTheme="minorHAnsi" w:hAnsiTheme="minorHAnsi" w:cstheme="minorHAnsi"/>
          <w:sz w:val="22"/>
          <w:szCs w:val="22"/>
        </w:rPr>
        <w:t>.</w:t>
      </w:r>
    </w:p>
    <w:p w:rsidR="00C67B9A" w:rsidRDefault="00C67B9A" w:rsidP="00783B4F">
      <w:pPr>
        <w:keepNext/>
        <w:jc w:val="both"/>
        <w:rPr>
          <w:rFonts w:asciiTheme="minorHAnsi" w:hAnsiTheme="minorHAnsi" w:cstheme="minorHAnsi"/>
          <w:sz w:val="22"/>
          <w:szCs w:val="22"/>
        </w:rPr>
      </w:pPr>
    </w:p>
    <w:p w:rsidR="007165EE" w:rsidRPr="000661E7" w:rsidRDefault="007165EE" w:rsidP="00271356">
      <w:pPr>
        <w:keepNext/>
        <w:jc w:val="both"/>
        <w:rPr>
          <w:rFonts w:asciiTheme="minorHAnsi" w:hAnsiTheme="minorHAnsi" w:cstheme="minorHAnsi"/>
          <w:sz w:val="22"/>
          <w:szCs w:val="22"/>
        </w:rPr>
      </w:pPr>
    </w:p>
    <w:sectPr w:rsidR="007165EE" w:rsidRPr="000661E7" w:rsidSect="00F871D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52F6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360" w:hanging="360"/>
      </w:pPr>
      <w:rPr>
        <w:rFonts w:ascii="Wingdings" w:hAnsi="Wingdings" w:cs="Symbol"/>
      </w:rPr>
    </w:lvl>
  </w:abstractNum>
  <w:abstractNum w:abstractNumId="3">
    <w:nsid w:val="00000003"/>
    <w:multiLevelType w:val="singleLevel"/>
    <w:tmpl w:val="00000003"/>
    <w:name w:val="WW8Num3"/>
    <w:lvl w:ilvl="0">
      <w:start w:val="1"/>
      <w:numFmt w:val="bullet"/>
      <w:lvlText w:val=""/>
      <w:lvlJc w:val="left"/>
      <w:pPr>
        <w:tabs>
          <w:tab w:val="num" w:pos="0"/>
        </w:tabs>
        <w:ind w:left="360" w:hanging="360"/>
      </w:pPr>
      <w:rPr>
        <w:rFonts w:ascii="Wingdings" w:hAnsi="Wingdings" w:cs="Symbol"/>
      </w:rPr>
    </w:lvl>
  </w:abstractNum>
  <w:abstractNum w:abstractNumId="4">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rPr>
    </w:lvl>
  </w:abstractNum>
  <w:abstractNum w:abstractNumId="5">
    <w:nsid w:val="00000005"/>
    <w:multiLevelType w:val="singleLevel"/>
    <w:tmpl w:val="00000005"/>
    <w:name w:val="WW8Num5"/>
    <w:lvl w:ilvl="0">
      <w:start w:val="1"/>
      <w:numFmt w:val="bullet"/>
      <w:lvlText w:val=""/>
      <w:lvlJc w:val="left"/>
      <w:pPr>
        <w:tabs>
          <w:tab w:val="num" w:pos="0"/>
        </w:tabs>
        <w:ind w:left="360" w:hanging="360"/>
      </w:pPr>
      <w:rPr>
        <w:rFonts w:ascii="Wingdings" w:hAnsi="Wingdings" w:cs="Symbol"/>
      </w:rPr>
    </w:lvl>
  </w:abstractNum>
  <w:abstractNum w:abstractNumId="6">
    <w:nsid w:val="00000006"/>
    <w:multiLevelType w:val="singleLevel"/>
    <w:tmpl w:val="00000006"/>
    <w:name w:val="WW8Num6"/>
    <w:lvl w:ilvl="0">
      <w:start w:val="1"/>
      <w:numFmt w:val="bullet"/>
      <w:lvlText w:val=""/>
      <w:lvlJc w:val="left"/>
      <w:pPr>
        <w:tabs>
          <w:tab w:val="num" w:pos="0"/>
        </w:tabs>
        <w:ind w:left="360" w:hanging="360"/>
      </w:pPr>
      <w:rPr>
        <w:rFonts w:ascii="Wingdings" w:hAnsi="Wingdings" w:cs="Symbol"/>
      </w:rPr>
    </w:lvl>
  </w:abstractNum>
  <w:abstractNum w:abstractNumId="7">
    <w:nsid w:val="0000000A"/>
    <w:multiLevelType w:val="hybridMultilevel"/>
    <w:tmpl w:val="A88804CA"/>
    <w:lvl w:ilvl="0" w:tplc="00000007">
      <w:start w:val="1"/>
      <w:numFmt w:val="bullet"/>
      <w:lvlText w:val=""/>
      <w:lvlJc w:val="left"/>
      <w:pPr>
        <w:ind w:left="720" w:hanging="360"/>
      </w:pPr>
      <w:rPr>
        <w:rFonts w:ascii="Wingdings" w:hAnsi="Wingdings" w:cs="Wingdings" w:hint="default"/>
        <w:color w:val="000000"/>
        <w:sz w:val="18"/>
        <w:szCs w:val="18"/>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8">
    <w:nsid w:val="00000010"/>
    <w:multiLevelType w:val="multilevel"/>
    <w:tmpl w:val="A640737E"/>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
      <w:lvlJc w:val="left"/>
      <w:pPr>
        <w:tabs>
          <w:tab w:val="num" w:pos="1440"/>
        </w:tabs>
        <w:ind w:left="1440" w:hanging="360"/>
      </w:pPr>
      <w:rPr>
        <w:rFonts w:ascii="Symbol" w:hAnsi="Symbol" w:hint="default"/>
        <w:sz w:val="20"/>
      </w:rPr>
    </w:lvl>
    <w:lvl w:ilvl="2">
      <w:start w:val="1"/>
      <w:numFmt w:val="bullet"/>
      <w:lvlRestart w:val="0"/>
      <w:lvlText w:val=""/>
      <w:lvlJc w:val="left"/>
      <w:pPr>
        <w:tabs>
          <w:tab w:val="num" w:pos="2160"/>
        </w:tabs>
        <w:ind w:left="2160" w:hanging="360"/>
      </w:pPr>
      <w:rPr>
        <w:rFonts w:ascii="Symbol" w:hAnsi="Symbol" w:hint="default"/>
        <w:sz w:val="20"/>
      </w:rPr>
    </w:lvl>
    <w:lvl w:ilvl="3">
      <w:start w:val="1"/>
      <w:numFmt w:val="bullet"/>
      <w:lvlRestart w:val="0"/>
      <w:lvlText w:val=""/>
      <w:lvlJc w:val="left"/>
      <w:pPr>
        <w:tabs>
          <w:tab w:val="num" w:pos="2880"/>
        </w:tabs>
        <w:ind w:left="2880" w:hanging="360"/>
      </w:pPr>
      <w:rPr>
        <w:rFonts w:ascii="Symbol" w:hAnsi="Symbol" w:hint="default"/>
        <w:sz w:val="20"/>
      </w:rPr>
    </w:lvl>
    <w:lvl w:ilvl="4">
      <w:start w:val="1"/>
      <w:numFmt w:val="bullet"/>
      <w:lvlRestart w:val="0"/>
      <w:lvlText w:val=""/>
      <w:lvlJc w:val="left"/>
      <w:pPr>
        <w:tabs>
          <w:tab w:val="num" w:pos="3600"/>
        </w:tabs>
        <w:ind w:left="3600" w:hanging="360"/>
      </w:pPr>
      <w:rPr>
        <w:rFonts w:ascii="Symbol" w:hAnsi="Symbol" w:hint="default"/>
        <w:sz w:val="20"/>
      </w:rPr>
    </w:lvl>
    <w:lvl w:ilvl="5">
      <w:start w:val="1"/>
      <w:numFmt w:val="bullet"/>
      <w:lvlRestart w:val="0"/>
      <w:lvlText w:val=""/>
      <w:lvlJc w:val="left"/>
      <w:pPr>
        <w:tabs>
          <w:tab w:val="num" w:pos="4320"/>
        </w:tabs>
        <w:ind w:left="4320" w:hanging="360"/>
      </w:pPr>
      <w:rPr>
        <w:rFonts w:ascii="Symbol" w:hAnsi="Symbol" w:hint="default"/>
        <w:sz w:val="20"/>
      </w:rPr>
    </w:lvl>
    <w:lvl w:ilvl="6">
      <w:start w:val="1"/>
      <w:numFmt w:val="bullet"/>
      <w:lvlRestart w:val="0"/>
      <w:lvlText w:val=""/>
      <w:lvlJc w:val="left"/>
      <w:pPr>
        <w:tabs>
          <w:tab w:val="num" w:pos="5040"/>
        </w:tabs>
        <w:ind w:left="5040" w:hanging="360"/>
      </w:pPr>
      <w:rPr>
        <w:rFonts w:ascii="Symbol" w:hAnsi="Symbol" w:hint="default"/>
        <w:sz w:val="20"/>
      </w:rPr>
    </w:lvl>
    <w:lvl w:ilvl="7">
      <w:start w:val="1"/>
      <w:numFmt w:val="bullet"/>
      <w:lvlRestart w:val="0"/>
      <w:lvlText w:val=""/>
      <w:lvlJc w:val="left"/>
      <w:pPr>
        <w:tabs>
          <w:tab w:val="num" w:pos="5760"/>
        </w:tabs>
        <w:ind w:left="5760" w:hanging="360"/>
      </w:pPr>
      <w:rPr>
        <w:rFonts w:ascii="Symbol" w:hAnsi="Symbol" w:hint="default"/>
        <w:sz w:val="20"/>
      </w:rPr>
    </w:lvl>
    <w:lvl w:ilvl="8">
      <w:start w:val="1"/>
      <w:numFmt w:val="bullet"/>
      <w:lvlRestart w:val="0"/>
      <w:lvlText w:val=""/>
      <w:lvlJc w:val="left"/>
      <w:pPr>
        <w:tabs>
          <w:tab w:val="num" w:pos="6480"/>
        </w:tabs>
        <w:ind w:left="6480" w:hanging="360"/>
      </w:pPr>
      <w:rPr>
        <w:rFonts w:ascii="Symbol" w:hAnsi="Symbol" w:hint="default"/>
        <w:sz w:val="20"/>
      </w:rPr>
    </w:lvl>
  </w:abstractNum>
  <w:abstractNum w:abstractNumId="9">
    <w:nsid w:val="00000019"/>
    <w:multiLevelType w:val="hybridMultilevel"/>
    <w:tmpl w:val="1744F2E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
    <w:nsid w:val="24AE52B3"/>
    <w:multiLevelType w:val="hybridMultilevel"/>
    <w:tmpl w:val="C972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7464F4"/>
    <w:multiLevelType w:val="hybridMultilevel"/>
    <w:tmpl w:val="5CF4975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12">
    <w:nsid w:val="36BE4706"/>
    <w:multiLevelType w:val="hybridMultilevel"/>
    <w:tmpl w:val="B492ECDE"/>
    <w:lvl w:ilvl="0" w:tplc="087E37FE">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41A0D"/>
    <w:multiLevelType w:val="hybridMultilevel"/>
    <w:tmpl w:val="276A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87AE9"/>
    <w:multiLevelType w:val="hybridMultilevel"/>
    <w:tmpl w:val="C87E0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30681"/>
    <w:multiLevelType w:val="hybridMultilevel"/>
    <w:tmpl w:val="725EDA68"/>
    <w:lvl w:ilvl="0" w:tplc="040C0017">
      <w:start w:val="1"/>
      <w:numFmt w:val="lowerLetter"/>
      <w:lvlText w:val="%1)"/>
      <w:lvlJc w:val="left"/>
      <w:pPr>
        <w:tabs>
          <w:tab w:val="num" w:pos="360"/>
        </w:tabs>
        <w:ind w:left="360" w:hanging="360"/>
      </w:pPr>
      <w:rPr>
        <w:rFonts w:hint="default"/>
      </w:rPr>
    </w:lvl>
    <w:lvl w:ilvl="1" w:tplc="75C4683C">
      <w:start w:val="1"/>
      <w:numFmt w:val="lowerLetter"/>
      <w:lvlText w:val="%2)"/>
      <w:lvlJc w:val="left"/>
      <w:pPr>
        <w:tabs>
          <w:tab w:val="num" w:pos="1080"/>
        </w:tabs>
        <w:ind w:left="1080" w:hanging="360"/>
      </w:pPr>
    </w:lvl>
    <w:lvl w:ilvl="2" w:tplc="59DE2E92" w:tentative="1">
      <w:start w:val="1"/>
      <w:numFmt w:val="bullet"/>
      <w:lvlText w:val="&gt;"/>
      <w:lvlJc w:val="left"/>
      <w:pPr>
        <w:tabs>
          <w:tab w:val="num" w:pos="1800"/>
        </w:tabs>
        <w:ind w:left="1800" w:hanging="360"/>
      </w:pPr>
      <w:rPr>
        <w:rFonts w:ascii="Arial" w:hAnsi="Arial" w:hint="default"/>
      </w:rPr>
    </w:lvl>
    <w:lvl w:ilvl="3" w:tplc="203CEDDC" w:tentative="1">
      <w:start w:val="1"/>
      <w:numFmt w:val="bullet"/>
      <w:lvlText w:val="&gt;"/>
      <w:lvlJc w:val="left"/>
      <w:pPr>
        <w:tabs>
          <w:tab w:val="num" w:pos="2520"/>
        </w:tabs>
        <w:ind w:left="2520" w:hanging="360"/>
      </w:pPr>
      <w:rPr>
        <w:rFonts w:ascii="Arial" w:hAnsi="Arial" w:hint="default"/>
      </w:rPr>
    </w:lvl>
    <w:lvl w:ilvl="4" w:tplc="9140D738" w:tentative="1">
      <w:start w:val="1"/>
      <w:numFmt w:val="bullet"/>
      <w:lvlText w:val="&gt;"/>
      <w:lvlJc w:val="left"/>
      <w:pPr>
        <w:tabs>
          <w:tab w:val="num" w:pos="3240"/>
        </w:tabs>
        <w:ind w:left="3240" w:hanging="360"/>
      </w:pPr>
      <w:rPr>
        <w:rFonts w:ascii="Arial" w:hAnsi="Arial" w:hint="default"/>
      </w:rPr>
    </w:lvl>
    <w:lvl w:ilvl="5" w:tplc="12D48D3C" w:tentative="1">
      <w:start w:val="1"/>
      <w:numFmt w:val="bullet"/>
      <w:lvlText w:val="&gt;"/>
      <w:lvlJc w:val="left"/>
      <w:pPr>
        <w:tabs>
          <w:tab w:val="num" w:pos="3960"/>
        </w:tabs>
        <w:ind w:left="3960" w:hanging="360"/>
      </w:pPr>
      <w:rPr>
        <w:rFonts w:ascii="Arial" w:hAnsi="Arial" w:hint="default"/>
      </w:rPr>
    </w:lvl>
    <w:lvl w:ilvl="6" w:tplc="A530A81E" w:tentative="1">
      <w:start w:val="1"/>
      <w:numFmt w:val="bullet"/>
      <w:lvlText w:val="&gt;"/>
      <w:lvlJc w:val="left"/>
      <w:pPr>
        <w:tabs>
          <w:tab w:val="num" w:pos="4680"/>
        </w:tabs>
        <w:ind w:left="4680" w:hanging="360"/>
      </w:pPr>
      <w:rPr>
        <w:rFonts w:ascii="Arial" w:hAnsi="Arial" w:hint="default"/>
      </w:rPr>
    </w:lvl>
    <w:lvl w:ilvl="7" w:tplc="3BB02D4A" w:tentative="1">
      <w:start w:val="1"/>
      <w:numFmt w:val="bullet"/>
      <w:lvlText w:val="&gt;"/>
      <w:lvlJc w:val="left"/>
      <w:pPr>
        <w:tabs>
          <w:tab w:val="num" w:pos="5400"/>
        </w:tabs>
        <w:ind w:left="5400" w:hanging="360"/>
      </w:pPr>
      <w:rPr>
        <w:rFonts w:ascii="Arial" w:hAnsi="Arial" w:hint="default"/>
      </w:rPr>
    </w:lvl>
    <w:lvl w:ilvl="8" w:tplc="C03E9C3C" w:tentative="1">
      <w:start w:val="1"/>
      <w:numFmt w:val="bullet"/>
      <w:lvlText w:val="&gt;"/>
      <w:lvlJc w:val="left"/>
      <w:pPr>
        <w:tabs>
          <w:tab w:val="num" w:pos="6120"/>
        </w:tabs>
        <w:ind w:left="6120" w:hanging="360"/>
      </w:pPr>
      <w:rPr>
        <w:rFonts w:ascii="Arial" w:hAnsi="Arial" w:hint="default"/>
      </w:rPr>
    </w:lvl>
  </w:abstractNum>
  <w:abstractNum w:abstractNumId="16">
    <w:nsid w:val="691E6319"/>
    <w:multiLevelType w:val="hybridMultilevel"/>
    <w:tmpl w:val="1242B5F0"/>
    <w:lvl w:ilvl="0" w:tplc="49D28DCC">
      <w:start w:val="1"/>
      <w:numFmt w:val="bullet"/>
      <w:lvlText w:val=""/>
      <w:lvlJc w:val="left"/>
      <w:pPr>
        <w:tabs>
          <w:tab w:val="num" w:pos="360"/>
        </w:tabs>
        <w:ind w:left="360" w:hanging="360"/>
      </w:pPr>
      <w:rPr>
        <w:rFonts w:ascii="Wingdings" w:hAnsi="Wingdings" w:hint="default"/>
      </w:rPr>
    </w:lvl>
    <w:lvl w:ilvl="1" w:tplc="365E4640">
      <w:start w:val="720"/>
      <w:numFmt w:val="bullet"/>
      <w:lvlText w:val=""/>
      <w:lvlJc w:val="left"/>
      <w:pPr>
        <w:tabs>
          <w:tab w:val="num" w:pos="1080"/>
        </w:tabs>
        <w:ind w:left="1080" w:hanging="360"/>
      </w:pPr>
      <w:rPr>
        <w:rFonts w:ascii="Wingdings" w:hAnsi="Wingdings" w:hint="default"/>
      </w:rPr>
    </w:lvl>
    <w:lvl w:ilvl="2" w:tplc="616863DC" w:tentative="1">
      <w:start w:val="1"/>
      <w:numFmt w:val="bullet"/>
      <w:lvlText w:val=""/>
      <w:lvlJc w:val="left"/>
      <w:pPr>
        <w:tabs>
          <w:tab w:val="num" w:pos="1800"/>
        </w:tabs>
        <w:ind w:left="1800" w:hanging="360"/>
      </w:pPr>
      <w:rPr>
        <w:rFonts w:ascii="Wingdings" w:hAnsi="Wingdings" w:hint="default"/>
      </w:rPr>
    </w:lvl>
    <w:lvl w:ilvl="3" w:tplc="5470C284" w:tentative="1">
      <w:start w:val="1"/>
      <w:numFmt w:val="bullet"/>
      <w:lvlText w:val=""/>
      <w:lvlJc w:val="left"/>
      <w:pPr>
        <w:tabs>
          <w:tab w:val="num" w:pos="2520"/>
        </w:tabs>
        <w:ind w:left="2520" w:hanging="360"/>
      </w:pPr>
      <w:rPr>
        <w:rFonts w:ascii="Wingdings" w:hAnsi="Wingdings" w:hint="default"/>
      </w:rPr>
    </w:lvl>
    <w:lvl w:ilvl="4" w:tplc="D7128C50" w:tentative="1">
      <w:start w:val="1"/>
      <w:numFmt w:val="bullet"/>
      <w:lvlText w:val=""/>
      <w:lvlJc w:val="left"/>
      <w:pPr>
        <w:tabs>
          <w:tab w:val="num" w:pos="3240"/>
        </w:tabs>
        <w:ind w:left="3240" w:hanging="360"/>
      </w:pPr>
      <w:rPr>
        <w:rFonts w:ascii="Wingdings" w:hAnsi="Wingdings" w:hint="default"/>
      </w:rPr>
    </w:lvl>
    <w:lvl w:ilvl="5" w:tplc="51021B8C" w:tentative="1">
      <w:start w:val="1"/>
      <w:numFmt w:val="bullet"/>
      <w:lvlText w:val=""/>
      <w:lvlJc w:val="left"/>
      <w:pPr>
        <w:tabs>
          <w:tab w:val="num" w:pos="3960"/>
        </w:tabs>
        <w:ind w:left="3960" w:hanging="360"/>
      </w:pPr>
      <w:rPr>
        <w:rFonts w:ascii="Wingdings" w:hAnsi="Wingdings" w:hint="default"/>
      </w:rPr>
    </w:lvl>
    <w:lvl w:ilvl="6" w:tplc="21C84354" w:tentative="1">
      <w:start w:val="1"/>
      <w:numFmt w:val="bullet"/>
      <w:lvlText w:val=""/>
      <w:lvlJc w:val="left"/>
      <w:pPr>
        <w:tabs>
          <w:tab w:val="num" w:pos="4680"/>
        </w:tabs>
        <w:ind w:left="4680" w:hanging="360"/>
      </w:pPr>
      <w:rPr>
        <w:rFonts w:ascii="Wingdings" w:hAnsi="Wingdings" w:hint="default"/>
      </w:rPr>
    </w:lvl>
    <w:lvl w:ilvl="7" w:tplc="49E4FCDC" w:tentative="1">
      <w:start w:val="1"/>
      <w:numFmt w:val="bullet"/>
      <w:lvlText w:val=""/>
      <w:lvlJc w:val="left"/>
      <w:pPr>
        <w:tabs>
          <w:tab w:val="num" w:pos="5400"/>
        </w:tabs>
        <w:ind w:left="5400" w:hanging="360"/>
      </w:pPr>
      <w:rPr>
        <w:rFonts w:ascii="Wingdings" w:hAnsi="Wingdings" w:hint="default"/>
      </w:rPr>
    </w:lvl>
    <w:lvl w:ilvl="8" w:tplc="28F24A9C" w:tentative="1">
      <w:start w:val="1"/>
      <w:numFmt w:val="bullet"/>
      <w:lvlText w:val=""/>
      <w:lvlJc w:val="left"/>
      <w:pPr>
        <w:tabs>
          <w:tab w:val="num" w:pos="6120"/>
        </w:tabs>
        <w:ind w:left="6120" w:hanging="360"/>
      </w:pPr>
      <w:rPr>
        <w:rFonts w:ascii="Wingdings" w:hAnsi="Wingdings" w:hint="default"/>
      </w:rPr>
    </w:lvl>
  </w:abstractNum>
  <w:abstractNum w:abstractNumId="17">
    <w:nsid w:val="752C7344"/>
    <w:multiLevelType w:val="hybridMultilevel"/>
    <w:tmpl w:val="B270EC7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0"/>
  </w:num>
  <w:num w:numId="8">
    <w:abstractNumId w:val="16"/>
  </w:num>
  <w:num w:numId="9">
    <w:abstractNumId w:val="15"/>
  </w:num>
  <w:num w:numId="10">
    <w:abstractNumId w:val="0"/>
  </w:num>
  <w:num w:numId="11">
    <w:abstractNumId w:val="17"/>
  </w:num>
  <w:num w:numId="12">
    <w:abstractNumId w:val="9"/>
  </w:num>
  <w:num w:numId="13">
    <w:abstractNumId w:val="8"/>
  </w:num>
  <w:num w:numId="14">
    <w:abstractNumId w:val="7"/>
  </w:num>
  <w:num w:numId="15">
    <w:abstractNumId w:val="12"/>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A6C59"/>
    <w:rsid w:val="000006F3"/>
    <w:rsid w:val="00000E16"/>
    <w:rsid w:val="00000EA7"/>
    <w:rsid w:val="00001D58"/>
    <w:rsid w:val="00002962"/>
    <w:rsid w:val="000042A6"/>
    <w:rsid w:val="00005097"/>
    <w:rsid w:val="000104BD"/>
    <w:rsid w:val="00011B05"/>
    <w:rsid w:val="00011BF5"/>
    <w:rsid w:val="000136F2"/>
    <w:rsid w:val="0001384A"/>
    <w:rsid w:val="00015622"/>
    <w:rsid w:val="000165BA"/>
    <w:rsid w:val="00016C85"/>
    <w:rsid w:val="00017908"/>
    <w:rsid w:val="000208E4"/>
    <w:rsid w:val="00023FC6"/>
    <w:rsid w:val="00024186"/>
    <w:rsid w:val="0002495C"/>
    <w:rsid w:val="00027079"/>
    <w:rsid w:val="00030EBE"/>
    <w:rsid w:val="000330AF"/>
    <w:rsid w:val="00034717"/>
    <w:rsid w:val="00034AEC"/>
    <w:rsid w:val="000352EA"/>
    <w:rsid w:val="00042650"/>
    <w:rsid w:val="0004534C"/>
    <w:rsid w:val="0005002E"/>
    <w:rsid w:val="00053B9B"/>
    <w:rsid w:val="00057164"/>
    <w:rsid w:val="000612E0"/>
    <w:rsid w:val="000661E7"/>
    <w:rsid w:val="00066B92"/>
    <w:rsid w:val="0007034D"/>
    <w:rsid w:val="000706F7"/>
    <w:rsid w:val="00070887"/>
    <w:rsid w:val="000713DC"/>
    <w:rsid w:val="00073734"/>
    <w:rsid w:val="0007397B"/>
    <w:rsid w:val="00080881"/>
    <w:rsid w:val="000809BC"/>
    <w:rsid w:val="00081E8C"/>
    <w:rsid w:val="0009540D"/>
    <w:rsid w:val="000967EA"/>
    <w:rsid w:val="00096D21"/>
    <w:rsid w:val="000A11E4"/>
    <w:rsid w:val="000A47EA"/>
    <w:rsid w:val="000B1DF8"/>
    <w:rsid w:val="000B47FB"/>
    <w:rsid w:val="000B5327"/>
    <w:rsid w:val="000B6E6F"/>
    <w:rsid w:val="000C4046"/>
    <w:rsid w:val="000C4EA7"/>
    <w:rsid w:val="000C7845"/>
    <w:rsid w:val="000C7BB3"/>
    <w:rsid w:val="000D0336"/>
    <w:rsid w:val="000D04CF"/>
    <w:rsid w:val="000D0FFB"/>
    <w:rsid w:val="000D129E"/>
    <w:rsid w:val="000E05A2"/>
    <w:rsid w:val="00100A11"/>
    <w:rsid w:val="001050E3"/>
    <w:rsid w:val="00107614"/>
    <w:rsid w:val="00111911"/>
    <w:rsid w:val="00113BF4"/>
    <w:rsid w:val="00114E74"/>
    <w:rsid w:val="001156FB"/>
    <w:rsid w:val="00120011"/>
    <w:rsid w:val="00121129"/>
    <w:rsid w:val="00123DBC"/>
    <w:rsid w:val="00127E63"/>
    <w:rsid w:val="00133B0A"/>
    <w:rsid w:val="00136BB6"/>
    <w:rsid w:val="001401CB"/>
    <w:rsid w:val="00140715"/>
    <w:rsid w:val="00141673"/>
    <w:rsid w:val="00143014"/>
    <w:rsid w:val="001447F3"/>
    <w:rsid w:val="00144A2D"/>
    <w:rsid w:val="00144E35"/>
    <w:rsid w:val="0014595D"/>
    <w:rsid w:val="00146707"/>
    <w:rsid w:val="00146909"/>
    <w:rsid w:val="00150137"/>
    <w:rsid w:val="0015384A"/>
    <w:rsid w:val="00153C89"/>
    <w:rsid w:val="001550F2"/>
    <w:rsid w:val="00157EEB"/>
    <w:rsid w:val="00162031"/>
    <w:rsid w:val="001665CF"/>
    <w:rsid w:val="00167EA3"/>
    <w:rsid w:val="00170826"/>
    <w:rsid w:val="00171B29"/>
    <w:rsid w:val="00172FA1"/>
    <w:rsid w:val="001741A1"/>
    <w:rsid w:val="001750DC"/>
    <w:rsid w:val="00181C29"/>
    <w:rsid w:val="00184577"/>
    <w:rsid w:val="00184B5F"/>
    <w:rsid w:val="00187577"/>
    <w:rsid w:val="001900FA"/>
    <w:rsid w:val="00190328"/>
    <w:rsid w:val="0019130F"/>
    <w:rsid w:val="00194273"/>
    <w:rsid w:val="00197A07"/>
    <w:rsid w:val="001A2D39"/>
    <w:rsid w:val="001A35DC"/>
    <w:rsid w:val="001A5910"/>
    <w:rsid w:val="001A7B7C"/>
    <w:rsid w:val="001B078B"/>
    <w:rsid w:val="001B413B"/>
    <w:rsid w:val="001B73A3"/>
    <w:rsid w:val="001C117D"/>
    <w:rsid w:val="001C5153"/>
    <w:rsid w:val="001D0E86"/>
    <w:rsid w:val="001D2875"/>
    <w:rsid w:val="001D345C"/>
    <w:rsid w:val="001D447D"/>
    <w:rsid w:val="001E22AB"/>
    <w:rsid w:val="001E3851"/>
    <w:rsid w:val="001E5B16"/>
    <w:rsid w:val="001E6510"/>
    <w:rsid w:val="001E6D18"/>
    <w:rsid w:val="001F1609"/>
    <w:rsid w:val="001F2910"/>
    <w:rsid w:val="001F3600"/>
    <w:rsid w:val="0020352A"/>
    <w:rsid w:val="002035D3"/>
    <w:rsid w:val="002041BF"/>
    <w:rsid w:val="002050DF"/>
    <w:rsid w:val="0020567F"/>
    <w:rsid w:val="00206536"/>
    <w:rsid w:val="00211D1C"/>
    <w:rsid w:val="00214501"/>
    <w:rsid w:val="00214524"/>
    <w:rsid w:val="002145AB"/>
    <w:rsid w:val="00216222"/>
    <w:rsid w:val="00220791"/>
    <w:rsid w:val="00225F40"/>
    <w:rsid w:val="00231377"/>
    <w:rsid w:val="00233C08"/>
    <w:rsid w:val="002361BF"/>
    <w:rsid w:val="00236E88"/>
    <w:rsid w:val="00240E86"/>
    <w:rsid w:val="00242F17"/>
    <w:rsid w:val="0024598D"/>
    <w:rsid w:val="0024680B"/>
    <w:rsid w:val="00252126"/>
    <w:rsid w:val="00252953"/>
    <w:rsid w:val="00253B15"/>
    <w:rsid w:val="00253EF8"/>
    <w:rsid w:val="00254CD4"/>
    <w:rsid w:val="00254FD6"/>
    <w:rsid w:val="00256A88"/>
    <w:rsid w:val="00264D69"/>
    <w:rsid w:val="002661B5"/>
    <w:rsid w:val="00266C91"/>
    <w:rsid w:val="00266F99"/>
    <w:rsid w:val="00270C79"/>
    <w:rsid w:val="00271356"/>
    <w:rsid w:val="00272D12"/>
    <w:rsid w:val="002847F9"/>
    <w:rsid w:val="00284FE8"/>
    <w:rsid w:val="002858C3"/>
    <w:rsid w:val="00285E01"/>
    <w:rsid w:val="002861AF"/>
    <w:rsid w:val="00287858"/>
    <w:rsid w:val="002912F5"/>
    <w:rsid w:val="002921F1"/>
    <w:rsid w:val="00292642"/>
    <w:rsid w:val="00295BB0"/>
    <w:rsid w:val="00295D9D"/>
    <w:rsid w:val="00295DC9"/>
    <w:rsid w:val="00295F99"/>
    <w:rsid w:val="0029702C"/>
    <w:rsid w:val="002970B5"/>
    <w:rsid w:val="002A280F"/>
    <w:rsid w:val="002B2359"/>
    <w:rsid w:val="002C1D0B"/>
    <w:rsid w:val="002C2050"/>
    <w:rsid w:val="002C37BD"/>
    <w:rsid w:val="002C413A"/>
    <w:rsid w:val="002C6EA7"/>
    <w:rsid w:val="002C78D3"/>
    <w:rsid w:val="002D1D68"/>
    <w:rsid w:val="002D50C2"/>
    <w:rsid w:val="002E055A"/>
    <w:rsid w:val="002E0DFD"/>
    <w:rsid w:val="002E61D1"/>
    <w:rsid w:val="002E6589"/>
    <w:rsid w:val="002E7023"/>
    <w:rsid w:val="002F1F56"/>
    <w:rsid w:val="002F21FC"/>
    <w:rsid w:val="002F36ED"/>
    <w:rsid w:val="002F62DE"/>
    <w:rsid w:val="00302E8E"/>
    <w:rsid w:val="00303137"/>
    <w:rsid w:val="003056AB"/>
    <w:rsid w:val="0030698C"/>
    <w:rsid w:val="00307270"/>
    <w:rsid w:val="00307467"/>
    <w:rsid w:val="003117C6"/>
    <w:rsid w:val="00313A9D"/>
    <w:rsid w:val="00315EAB"/>
    <w:rsid w:val="00316196"/>
    <w:rsid w:val="0031684A"/>
    <w:rsid w:val="00317960"/>
    <w:rsid w:val="00324218"/>
    <w:rsid w:val="00325820"/>
    <w:rsid w:val="00327289"/>
    <w:rsid w:val="003300CD"/>
    <w:rsid w:val="00330233"/>
    <w:rsid w:val="00330A10"/>
    <w:rsid w:val="00330D38"/>
    <w:rsid w:val="0033176C"/>
    <w:rsid w:val="00334EB9"/>
    <w:rsid w:val="00336708"/>
    <w:rsid w:val="00336A44"/>
    <w:rsid w:val="003426BE"/>
    <w:rsid w:val="00344315"/>
    <w:rsid w:val="00345640"/>
    <w:rsid w:val="00346941"/>
    <w:rsid w:val="003532CC"/>
    <w:rsid w:val="00353FA4"/>
    <w:rsid w:val="00354E18"/>
    <w:rsid w:val="00354EB5"/>
    <w:rsid w:val="003553D8"/>
    <w:rsid w:val="003565E2"/>
    <w:rsid w:val="0036520A"/>
    <w:rsid w:val="00367A08"/>
    <w:rsid w:val="00367D1C"/>
    <w:rsid w:val="0037301B"/>
    <w:rsid w:val="00374291"/>
    <w:rsid w:val="003802DD"/>
    <w:rsid w:val="0038186C"/>
    <w:rsid w:val="00384369"/>
    <w:rsid w:val="00386609"/>
    <w:rsid w:val="00386DBA"/>
    <w:rsid w:val="00387382"/>
    <w:rsid w:val="003912C6"/>
    <w:rsid w:val="00391AA5"/>
    <w:rsid w:val="0039369C"/>
    <w:rsid w:val="00394144"/>
    <w:rsid w:val="00395565"/>
    <w:rsid w:val="00395AE3"/>
    <w:rsid w:val="0039637B"/>
    <w:rsid w:val="003B390E"/>
    <w:rsid w:val="003C13CE"/>
    <w:rsid w:val="003C6003"/>
    <w:rsid w:val="003C6843"/>
    <w:rsid w:val="003C699A"/>
    <w:rsid w:val="003C7119"/>
    <w:rsid w:val="003C7B20"/>
    <w:rsid w:val="003D15FA"/>
    <w:rsid w:val="003D26A4"/>
    <w:rsid w:val="003D608F"/>
    <w:rsid w:val="003D719C"/>
    <w:rsid w:val="003E1D53"/>
    <w:rsid w:val="003E703A"/>
    <w:rsid w:val="003E7A53"/>
    <w:rsid w:val="003F0B01"/>
    <w:rsid w:val="003F4465"/>
    <w:rsid w:val="003F6EBF"/>
    <w:rsid w:val="003F7426"/>
    <w:rsid w:val="00401A40"/>
    <w:rsid w:val="004020CE"/>
    <w:rsid w:val="00402618"/>
    <w:rsid w:val="00404D3B"/>
    <w:rsid w:val="00404E3F"/>
    <w:rsid w:val="00405517"/>
    <w:rsid w:val="004056AE"/>
    <w:rsid w:val="00406115"/>
    <w:rsid w:val="00406120"/>
    <w:rsid w:val="00407D67"/>
    <w:rsid w:val="0041316F"/>
    <w:rsid w:val="00421C28"/>
    <w:rsid w:val="00421DFB"/>
    <w:rsid w:val="004222FC"/>
    <w:rsid w:val="004233F6"/>
    <w:rsid w:val="004249C8"/>
    <w:rsid w:val="004249E4"/>
    <w:rsid w:val="0042703D"/>
    <w:rsid w:val="0043117E"/>
    <w:rsid w:val="00435E35"/>
    <w:rsid w:val="00435FB6"/>
    <w:rsid w:val="00436C83"/>
    <w:rsid w:val="00437121"/>
    <w:rsid w:val="00437361"/>
    <w:rsid w:val="00444E6D"/>
    <w:rsid w:val="004456E5"/>
    <w:rsid w:val="0045026D"/>
    <w:rsid w:val="00455775"/>
    <w:rsid w:val="00461CBA"/>
    <w:rsid w:val="0046289C"/>
    <w:rsid w:val="0046360F"/>
    <w:rsid w:val="00463E3A"/>
    <w:rsid w:val="00464611"/>
    <w:rsid w:val="00466CF1"/>
    <w:rsid w:val="0047127D"/>
    <w:rsid w:val="004743BB"/>
    <w:rsid w:val="00476A57"/>
    <w:rsid w:val="004817D3"/>
    <w:rsid w:val="00481A69"/>
    <w:rsid w:val="00482EC3"/>
    <w:rsid w:val="00482FED"/>
    <w:rsid w:val="00485532"/>
    <w:rsid w:val="00490644"/>
    <w:rsid w:val="00490C75"/>
    <w:rsid w:val="004913CD"/>
    <w:rsid w:val="00494CFF"/>
    <w:rsid w:val="00494E4F"/>
    <w:rsid w:val="004A01C7"/>
    <w:rsid w:val="004A0EEB"/>
    <w:rsid w:val="004A58AE"/>
    <w:rsid w:val="004A73F1"/>
    <w:rsid w:val="004B32F7"/>
    <w:rsid w:val="004B45CB"/>
    <w:rsid w:val="004C08F0"/>
    <w:rsid w:val="004C197A"/>
    <w:rsid w:val="004C1BE5"/>
    <w:rsid w:val="004C1D9C"/>
    <w:rsid w:val="004C2D06"/>
    <w:rsid w:val="004C720F"/>
    <w:rsid w:val="004D7440"/>
    <w:rsid w:val="004D790D"/>
    <w:rsid w:val="004D7DD6"/>
    <w:rsid w:val="004E04F1"/>
    <w:rsid w:val="004E5193"/>
    <w:rsid w:val="004E5772"/>
    <w:rsid w:val="004F046B"/>
    <w:rsid w:val="004F0C8C"/>
    <w:rsid w:val="004F68D2"/>
    <w:rsid w:val="004F7050"/>
    <w:rsid w:val="0050131C"/>
    <w:rsid w:val="00502F14"/>
    <w:rsid w:val="005046FA"/>
    <w:rsid w:val="005079A5"/>
    <w:rsid w:val="00510DAB"/>
    <w:rsid w:val="00511C12"/>
    <w:rsid w:val="00516D1C"/>
    <w:rsid w:val="00517159"/>
    <w:rsid w:val="005178FA"/>
    <w:rsid w:val="00517C53"/>
    <w:rsid w:val="005226E8"/>
    <w:rsid w:val="00524107"/>
    <w:rsid w:val="005258F1"/>
    <w:rsid w:val="005270F3"/>
    <w:rsid w:val="00530E20"/>
    <w:rsid w:val="00533319"/>
    <w:rsid w:val="00533B0F"/>
    <w:rsid w:val="005348A9"/>
    <w:rsid w:val="005354F2"/>
    <w:rsid w:val="00536593"/>
    <w:rsid w:val="005425E3"/>
    <w:rsid w:val="00543DAE"/>
    <w:rsid w:val="00547536"/>
    <w:rsid w:val="005545DD"/>
    <w:rsid w:val="00557E41"/>
    <w:rsid w:val="00560D36"/>
    <w:rsid w:val="00563870"/>
    <w:rsid w:val="005640B8"/>
    <w:rsid w:val="00564D63"/>
    <w:rsid w:val="00566F9E"/>
    <w:rsid w:val="005706C6"/>
    <w:rsid w:val="0057244C"/>
    <w:rsid w:val="005758A5"/>
    <w:rsid w:val="00580C73"/>
    <w:rsid w:val="00580F03"/>
    <w:rsid w:val="005817EB"/>
    <w:rsid w:val="00582FFD"/>
    <w:rsid w:val="00583375"/>
    <w:rsid w:val="00585CB7"/>
    <w:rsid w:val="00586458"/>
    <w:rsid w:val="005864F3"/>
    <w:rsid w:val="00587FB7"/>
    <w:rsid w:val="0059263B"/>
    <w:rsid w:val="005929FD"/>
    <w:rsid w:val="00594310"/>
    <w:rsid w:val="00594657"/>
    <w:rsid w:val="00594829"/>
    <w:rsid w:val="005958C3"/>
    <w:rsid w:val="00595A81"/>
    <w:rsid w:val="005A12CF"/>
    <w:rsid w:val="005A2566"/>
    <w:rsid w:val="005A2708"/>
    <w:rsid w:val="005A47A5"/>
    <w:rsid w:val="005A5C7C"/>
    <w:rsid w:val="005A7BB6"/>
    <w:rsid w:val="005B0766"/>
    <w:rsid w:val="005B1505"/>
    <w:rsid w:val="005B43F8"/>
    <w:rsid w:val="005B4F0D"/>
    <w:rsid w:val="005B5293"/>
    <w:rsid w:val="005B5DFD"/>
    <w:rsid w:val="005C30F0"/>
    <w:rsid w:val="005C470E"/>
    <w:rsid w:val="005C65B6"/>
    <w:rsid w:val="005D030C"/>
    <w:rsid w:val="005D2A5F"/>
    <w:rsid w:val="005E17CF"/>
    <w:rsid w:val="005E68F2"/>
    <w:rsid w:val="005E6D52"/>
    <w:rsid w:val="005F0DDB"/>
    <w:rsid w:val="005F1F5C"/>
    <w:rsid w:val="005F2BB7"/>
    <w:rsid w:val="005F3017"/>
    <w:rsid w:val="005F37EE"/>
    <w:rsid w:val="005F6635"/>
    <w:rsid w:val="006042E0"/>
    <w:rsid w:val="00607344"/>
    <w:rsid w:val="00613730"/>
    <w:rsid w:val="00614A29"/>
    <w:rsid w:val="0062069B"/>
    <w:rsid w:val="006230AA"/>
    <w:rsid w:val="006247B5"/>
    <w:rsid w:val="00626819"/>
    <w:rsid w:val="00632462"/>
    <w:rsid w:val="00633419"/>
    <w:rsid w:val="00637982"/>
    <w:rsid w:val="00637AA7"/>
    <w:rsid w:val="00640EFE"/>
    <w:rsid w:val="00641F9F"/>
    <w:rsid w:val="00643114"/>
    <w:rsid w:val="00643B15"/>
    <w:rsid w:val="006568EC"/>
    <w:rsid w:val="00656FC9"/>
    <w:rsid w:val="0066143D"/>
    <w:rsid w:val="006630D7"/>
    <w:rsid w:val="00665169"/>
    <w:rsid w:val="006704E4"/>
    <w:rsid w:val="0067200E"/>
    <w:rsid w:val="00672241"/>
    <w:rsid w:val="00675969"/>
    <w:rsid w:val="00676156"/>
    <w:rsid w:val="00676CEB"/>
    <w:rsid w:val="006804CF"/>
    <w:rsid w:val="006824F5"/>
    <w:rsid w:val="006830D9"/>
    <w:rsid w:val="00684430"/>
    <w:rsid w:val="006871DE"/>
    <w:rsid w:val="00687CED"/>
    <w:rsid w:val="0069014A"/>
    <w:rsid w:val="006935E5"/>
    <w:rsid w:val="00694544"/>
    <w:rsid w:val="006951C5"/>
    <w:rsid w:val="006960D4"/>
    <w:rsid w:val="00696E76"/>
    <w:rsid w:val="006A1B13"/>
    <w:rsid w:val="006A2401"/>
    <w:rsid w:val="006A42F7"/>
    <w:rsid w:val="006B0CE3"/>
    <w:rsid w:val="006B1CB2"/>
    <w:rsid w:val="006B1DE7"/>
    <w:rsid w:val="006B268A"/>
    <w:rsid w:val="006C1E23"/>
    <w:rsid w:val="006C5754"/>
    <w:rsid w:val="006D695E"/>
    <w:rsid w:val="006D6ADF"/>
    <w:rsid w:val="006E066F"/>
    <w:rsid w:val="006E4981"/>
    <w:rsid w:val="006F057E"/>
    <w:rsid w:val="006F184E"/>
    <w:rsid w:val="006F6824"/>
    <w:rsid w:val="007007E5"/>
    <w:rsid w:val="007046C2"/>
    <w:rsid w:val="00705975"/>
    <w:rsid w:val="00705B92"/>
    <w:rsid w:val="00706A4F"/>
    <w:rsid w:val="00707DF4"/>
    <w:rsid w:val="0071260E"/>
    <w:rsid w:val="00714570"/>
    <w:rsid w:val="00714C8B"/>
    <w:rsid w:val="00715BF4"/>
    <w:rsid w:val="007165EE"/>
    <w:rsid w:val="00716E40"/>
    <w:rsid w:val="00722813"/>
    <w:rsid w:val="00726446"/>
    <w:rsid w:val="007279D2"/>
    <w:rsid w:val="00731E5A"/>
    <w:rsid w:val="00741651"/>
    <w:rsid w:val="00744F8F"/>
    <w:rsid w:val="00745B37"/>
    <w:rsid w:val="00747289"/>
    <w:rsid w:val="0075164D"/>
    <w:rsid w:val="007549C9"/>
    <w:rsid w:val="00763806"/>
    <w:rsid w:val="00764DFA"/>
    <w:rsid w:val="0076635C"/>
    <w:rsid w:val="007664CF"/>
    <w:rsid w:val="00767ACA"/>
    <w:rsid w:val="00770D20"/>
    <w:rsid w:val="00771391"/>
    <w:rsid w:val="007742EE"/>
    <w:rsid w:val="007756E3"/>
    <w:rsid w:val="007802B1"/>
    <w:rsid w:val="00780A40"/>
    <w:rsid w:val="0078336D"/>
    <w:rsid w:val="00783B4F"/>
    <w:rsid w:val="007846AE"/>
    <w:rsid w:val="007878D0"/>
    <w:rsid w:val="00793298"/>
    <w:rsid w:val="00795A14"/>
    <w:rsid w:val="00797321"/>
    <w:rsid w:val="00797DD4"/>
    <w:rsid w:val="007A2A8F"/>
    <w:rsid w:val="007A2AD6"/>
    <w:rsid w:val="007A755E"/>
    <w:rsid w:val="007A77EC"/>
    <w:rsid w:val="007B11D8"/>
    <w:rsid w:val="007B2084"/>
    <w:rsid w:val="007B2AD1"/>
    <w:rsid w:val="007B6B0A"/>
    <w:rsid w:val="007C160D"/>
    <w:rsid w:val="007C7F58"/>
    <w:rsid w:val="007D1758"/>
    <w:rsid w:val="007D4705"/>
    <w:rsid w:val="007D5EDC"/>
    <w:rsid w:val="007E0273"/>
    <w:rsid w:val="007E07A7"/>
    <w:rsid w:val="007E1DCE"/>
    <w:rsid w:val="007E2C3F"/>
    <w:rsid w:val="007E3F4E"/>
    <w:rsid w:val="007E5CF7"/>
    <w:rsid w:val="007E79A0"/>
    <w:rsid w:val="007F1139"/>
    <w:rsid w:val="007F4C47"/>
    <w:rsid w:val="007F577A"/>
    <w:rsid w:val="00803506"/>
    <w:rsid w:val="00803570"/>
    <w:rsid w:val="00811BC0"/>
    <w:rsid w:val="00811F17"/>
    <w:rsid w:val="00814D43"/>
    <w:rsid w:val="00817377"/>
    <w:rsid w:val="008205F6"/>
    <w:rsid w:val="00823638"/>
    <w:rsid w:val="0082577F"/>
    <w:rsid w:val="00831071"/>
    <w:rsid w:val="0083182A"/>
    <w:rsid w:val="0083205A"/>
    <w:rsid w:val="00832122"/>
    <w:rsid w:val="008321D3"/>
    <w:rsid w:val="0083247B"/>
    <w:rsid w:val="0083280C"/>
    <w:rsid w:val="00832B3D"/>
    <w:rsid w:val="00836AA8"/>
    <w:rsid w:val="00836E88"/>
    <w:rsid w:val="008408F9"/>
    <w:rsid w:val="00842A22"/>
    <w:rsid w:val="00845D7A"/>
    <w:rsid w:val="00852D0E"/>
    <w:rsid w:val="0085366E"/>
    <w:rsid w:val="00853A66"/>
    <w:rsid w:val="008543C0"/>
    <w:rsid w:val="00855072"/>
    <w:rsid w:val="00855F88"/>
    <w:rsid w:val="00856E62"/>
    <w:rsid w:val="008576B5"/>
    <w:rsid w:val="00857A02"/>
    <w:rsid w:val="00862661"/>
    <w:rsid w:val="00863B67"/>
    <w:rsid w:val="00866647"/>
    <w:rsid w:val="00866F94"/>
    <w:rsid w:val="008673E9"/>
    <w:rsid w:val="00867545"/>
    <w:rsid w:val="00872633"/>
    <w:rsid w:val="00874E76"/>
    <w:rsid w:val="00876E6A"/>
    <w:rsid w:val="00886F1A"/>
    <w:rsid w:val="0088748B"/>
    <w:rsid w:val="00890AC7"/>
    <w:rsid w:val="00891228"/>
    <w:rsid w:val="008925DF"/>
    <w:rsid w:val="0089283F"/>
    <w:rsid w:val="00892A2E"/>
    <w:rsid w:val="00893D8F"/>
    <w:rsid w:val="008A026E"/>
    <w:rsid w:val="008A579C"/>
    <w:rsid w:val="008A6286"/>
    <w:rsid w:val="008A6C59"/>
    <w:rsid w:val="008B3095"/>
    <w:rsid w:val="008B4771"/>
    <w:rsid w:val="008B5325"/>
    <w:rsid w:val="008B547E"/>
    <w:rsid w:val="008B55F1"/>
    <w:rsid w:val="008B703E"/>
    <w:rsid w:val="008C031F"/>
    <w:rsid w:val="008C0C7A"/>
    <w:rsid w:val="008C22FD"/>
    <w:rsid w:val="008C4E6C"/>
    <w:rsid w:val="008C7FC8"/>
    <w:rsid w:val="008D3A38"/>
    <w:rsid w:val="008D6840"/>
    <w:rsid w:val="008D73F6"/>
    <w:rsid w:val="008E041F"/>
    <w:rsid w:val="008E2AD3"/>
    <w:rsid w:val="008E2CAC"/>
    <w:rsid w:val="008E5B0B"/>
    <w:rsid w:val="008E6193"/>
    <w:rsid w:val="008E6EB6"/>
    <w:rsid w:val="008F3B1A"/>
    <w:rsid w:val="008F401F"/>
    <w:rsid w:val="008F492C"/>
    <w:rsid w:val="008F69FD"/>
    <w:rsid w:val="0090232C"/>
    <w:rsid w:val="0090267D"/>
    <w:rsid w:val="00904DE7"/>
    <w:rsid w:val="0090545C"/>
    <w:rsid w:val="00905A87"/>
    <w:rsid w:val="00914E1D"/>
    <w:rsid w:val="0092118D"/>
    <w:rsid w:val="00922F29"/>
    <w:rsid w:val="0092392D"/>
    <w:rsid w:val="00926259"/>
    <w:rsid w:val="00927145"/>
    <w:rsid w:val="00931EAD"/>
    <w:rsid w:val="00932A1F"/>
    <w:rsid w:val="00932CD7"/>
    <w:rsid w:val="00934EC3"/>
    <w:rsid w:val="00937701"/>
    <w:rsid w:val="00951339"/>
    <w:rsid w:val="00951664"/>
    <w:rsid w:val="00955AF1"/>
    <w:rsid w:val="00963340"/>
    <w:rsid w:val="00964D79"/>
    <w:rsid w:val="0096553A"/>
    <w:rsid w:val="0096562F"/>
    <w:rsid w:val="00970679"/>
    <w:rsid w:val="00975141"/>
    <w:rsid w:val="00982D1F"/>
    <w:rsid w:val="00983AF9"/>
    <w:rsid w:val="00984A6E"/>
    <w:rsid w:val="0098522D"/>
    <w:rsid w:val="009859A9"/>
    <w:rsid w:val="00985F19"/>
    <w:rsid w:val="009872B1"/>
    <w:rsid w:val="00987816"/>
    <w:rsid w:val="00993066"/>
    <w:rsid w:val="0099725E"/>
    <w:rsid w:val="00997B0A"/>
    <w:rsid w:val="009A24FE"/>
    <w:rsid w:val="009B0DB3"/>
    <w:rsid w:val="009B1F21"/>
    <w:rsid w:val="009B256D"/>
    <w:rsid w:val="009B7399"/>
    <w:rsid w:val="009B7BB3"/>
    <w:rsid w:val="009B7F57"/>
    <w:rsid w:val="009C08C1"/>
    <w:rsid w:val="009C0E18"/>
    <w:rsid w:val="009C4D11"/>
    <w:rsid w:val="009C4F0F"/>
    <w:rsid w:val="009C6D54"/>
    <w:rsid w:val="009C7A8B"/>
    <w:rsid w:val="009D2E55"/>
    <w:rsid w:val="009E0143"/>
    <w:rsid w:val="009E5DEE"/>
    <w:rsid w:val="009E6052"/>
    <w:rsid w:val="009E6391"/>
    <w:rsid w:val="009E757E"/>
    <w:rsid w:val="009F0A40"/>
    <w:rsid w:val="009F0E6B"/>
    <w:rsid w:val="009F26A3"/>
    <w:rsid w:val="009F2B39"/>
    <w:rsid w:val="009F30D8"/>
    <w:rsid w:val="009F3484"/>
    <w:rsid w:val="009F606C"/>
    <w:rsid w:val="009F7AAA"/>
    <w:rsid w:val="00A004DC"/>
    <w:rsid w:val="00A00ED2"/>
    <w:rsid w:val="00A0490F"/>
    <w:rsid w:val="00A04AA9"/>
    <w:rsid w:val="00A07C2C"/>
    <w:rsid w:val="00A1191E"/>
    <w:rsid w:val="00A11D6F"/>
    <w:rsid w:val="00A12B1D"/>
    <w:rsid w:val="00A13A39"/>
    <w:rsid w:val="00A13B9B"/>
    <w:rsid w:val="00A14522"/>
    <w:rsid w:val="00A1522A"/>
    <w:rsid w:val="00A16FC7"/>
    <w:rsid w:val="00A17453"/>
    <w:rsid w:val="00A23B3E"/>
    <w:rsid w:val="00A24024"/>
    <w:rsid w:val="00A24318"/>
    <w:rsid w:val="00A24B7A"/>
    <w:rsid w:val="00A24E96"/>
    <w:rsid w:val="00A252AA"/>
    <w:rsid w:val="00A253B8"/>
    <w:rsid w:val="00A25E43"/>
    <w:rsid w:val="00A2660A"/>
    <w:rsid w:val="00A266E3"/>
    <w:rsid w:val="00A3006A"/>
    <w:rsid w:val="00A30C30"/>
    <w:rsid w:val="00A344F2"/>
    <w:rsid w:val="00A44425"/>
    <w:rsid w:val="00A50D34"/>
    <w:rsid w:val="00A52C8F"/>
    <w:rsid w:val="00A5565A"/>
    <w:rsid w:val="00A55F1B"/>
    <w:rsid w:val="00A56737"/>
    <w:rsid w:val="00A56AEB"/>
    <w:rsid w:val="00A6291D"/>
    <w:rsid w:val="00A632DD"/>
    <w:rsid w:val="00A66417"/>
    <w:rsid w:val="00A67B6B"/>
    <w:rsid w:val="00A75DB1"/>
    <w:rsid w:val="00A771D1"/>
    <w:rsid w:val="00A77B1E"/>
    <w:rsid w:val="00A80AFC"/>
    <w:rsid w:val="00A9064F"/>
    <w:rsid w:val="00A920A3"/>
    <w:rsid w:val="00A93255"/>
    <w:rsid w:val="00A94E2C"/>
    <w:rsid w:val="00A9611A"/>
    <w:rsid w:val="00AA0042"/>
    <w:rsid w:val="00AA0859"/>
    <w:rsid w:val="00AA134C"/>
    <w:rsid w:val="00AA1DC8"/>
    <w:rsid w:val="00AA376E"/>
    <w:rsid w:val="00AA466C"/>
    <w:rsid w:val="00AA5BBF"/>
    <w:rsid w:val="00AB02A3"/>
    <w:rsid w:val="00AB091A"/>
    <w:rsid w:val="00AB33E3"/>
    <w:rsid w:val="00AB3502"/>
    <w:rsid w:val="00AB5EA6"/>
    <w:rsid w:val="00AC02D3"/>
    <w:rsid w:val="00AC40E6"/>
    <w:rsid w:val="00AC6015"/>
    <w:rsid w:val="00AD3495"/>
    <w:rsid w:val="00AD3AC3"/>
    <w:rsid w:val="00AD483E"/>
    <w:rsid w:val="00AD5757"/>
    <w:rsid w:val="00AD5DF0"/>
    <w:rsid w:val="00AD6B8B"/>
    <w:rsid w:val="00AD7597"/>
    <w:rsid w:val="00AE4100"/>
    <w:rsid w:val="00AE4493"/>
    <w:rsid w:val="00AE7DDC"/>
    <w:rsid w:val="00AF0B5A"/>
    <w:rsid w:val="00AF1823"/>
    <w:rsid w:val="00AF2C09"/>
    <w:rsid w:val="00AF3079"/>
    <w:rsid w:val="00AF3D09"/>
    <w:rsid w:val="00B00A78"/>
    <w:rsid w:val="00B064CC"/>
    <w:rsid w:val="00B07A23"/>
    <w:rsid w:val="00B122B4"/>
    <w:rsid w:val="00B12415"/>
    <w:rsid w:val="00B20E27"/>
    <w:rsid w:val="00B249FE"/>
    <w:rsid w:val="00B26666"/>
    <w:rsid w:val="00B279B8"/>
    <w:rsid w:val="00B31BBE"/>
    <w:rsid w:val="00B32558"/>
    <w:rsid w:val="00B33437"/>
    <w:rsid w:val="00B34E5A"/>
    <w:rsid w:val="00B37694"/>
    <w:rsid w:val="00B40618"/>
    <w:rsid w:val="00B41E17"/>
    <w:rsid w:val="00B4258F"/>
    <w:rsid w:val="00B443EA"/>
    <w:rsid w:val="00B444BB"/>
    <w:rsid w:val="00B44C18"/>
    <w:rsid w:val="00B44CCD"/>
    <w:rsid w:val="00B44DE9"/>
    <w:rsid w:val="00B45F6B"/>
    <w:rsid w:val="00B466B0"/>
    <w:rsid w:val="00B46A51"/>
    <w:rsid w:val="00B479E0"/>
    <w:rsid w:val="00B50858"/>
    <w:rsid w:val="00B5221F"/>
    <w:rsid w:val="00B549B9"/>
    <w:rsid w:val="00B55905"/>
    <w:rsid w:val="00B5755E"/>
    <w:rsid w:val="00B57899"/>
    <w:rsid w:val="00B64019"/>
    <w:rsid w:val="00B645D6"/>
    <w:rsid w:val="00B65730"/>
    <w:rsid w:val="00B67323"/>
    <w:rsid w:val="00B67C77"/>
    <w:rsid w:val="00B74B1E"/>
    <w:rsid w:val="00B74CD1"/>
    <w:rsid w:val="00B75372"/>
    <w:rsid w:val="00B75AFB"/>
    <w:rsid w:val="00B76E22"/>
    <w:rsid w:val="00B801CE"/>
    <w:rsid w:val="00B83084"/>
    <w:rsid w:val="00B8494D"/>
    <w:rsid w:val="00B85503"/>
    <w:rsid w:val="00B85511"/>
    <w:rsid w:val="00B86843"/>
    <w:rsid w:val="00B86EC6"/>
    <w:rsid w:val="00B87EDB"/>
    <w:rsid w:val="00B93001"/>
    <w:rsid w:val="00B94013"/>
    <w:rsid w:val="00B94C6E"/>
    <w:rsid w:val="00B95880"/>
    <w:rsid w:val="00B9761B"/>
    <w:rsid w:val="00BA1198"/>
    <w:rsid w:val="00BA2FFC"/>
    <w:rsid w:val="00BA4343"/>
    <w:rsid w:val="00BA47E3"/>
    <w:rsid w:val="00BB1D98"/>
    <w:rsid w:val="00BB4049"/>
    <w:rsid w:val="00BB4778"/>
    <w:rsid w:val="00BB5539"/>
    <w:rsid w:val="00BC4619"/>
    <w:rsid w:val="00BC4769"/>
    <w:rsid w:val="00BC4937"/>
    <w:rsid w:val="00BC65C6"/>
    <w:rsid w:val="00BD2790"/>
    <w:rsid w:val="00BD65EC"/>
    <w:rsid w:val="00BE064E"/>
    <w:rsid w:val="00BE0C17"/>
    <w:rsid w:val="00BE3011"/>
    <w:rsid w:val="00BE41EF"/>
    <w:rsid w:val="00BF0747"/>
    <w:rsid w:val="00BF4ECB"/>
    <w:rsid w:val="00BF6285"/>
    <w:rsid w:val="00BF72C7"/>
    <w:rsid w:val="00BF79CC"/>
    <w:rsid w:val="00BF7EE2"/>
    <w:rsid w:val="00C0196F"/>
    <w:rsid w:val="00C01D07"/>
    <w:rsid w:val="00C027E8"/>
    <w:rsid w:val="00C037FF"/>
    <w:rsid w:val="00C04299"/>
    <w:rsid w:val="00C069D4"/>
    <w:rsid w:val="00C12C3B"/>
    <w:rsid w:val="00C14121"/>
    <w:rsid w:val="00C14993"/>
    <w:rsid w:val="00C17F46"/>
    <w:rsid w:val="00C21926"/>
    <w:rsid w:val="00C23E35"/>
    <w:rsid w:val="00C2534E"/>
    <w:rsid w:val="00C26DEC"/>
    <w:rsid w:val="00C2775F"/>
    <w:rsid w:val="00C27A4D"/>
    <w:rsid w:val="00C31B15"/>
    <w:rsid w:val="00C355B4"/>
    <w:rsid w:val="00C45A1E"/>
    <w:rsid w:val="00C47785"/>
    <w:rsid w:val="00C52411"/>
    <w:rsid w:val="00C534E4"/>
    <w:rsid w:val="00C53DC6"/>
    <w:rsid w:val="00C54204"/>
    <w:rsid w:val="00C549C9"/>
    <w:rsid w:val="00C56A5C"/>
    <w:rsid w:val="00C60CE4"/>
    <w:rsid w:val="00C61050"/>
    <w:rsid w:val="00C6242E"/>
    <w:rsid w:val="00C67B9A"/>
    <w:rsid w:val="00C77475"/>
    <w:rsid w:val="00C811E3"/>
    <w:rsid w:val="00C815E1"/>
    <w:rsid w:val="00C82D8A"/>
    <w:rsid w:val="00C83B5A"/>
    <w:rsid w:val="00C84CFB"/>
    <w:rsid w:val="00C85FBD"/>
    <w:rsid w:val="00C8744C"/>
    <w:rsid w:val="00C90B1C"/>
    <w:rsid w:val="00C9255E"/>
    <w:rsid w:val="00C92803"/>
    <w:rsid w:val="00CA0FCD"/>
    <w:rsid w:val="00CA17C6"/>
    <w:rsid w:val="00CA2363"/>
    <w:rsid w:val="00CA2777"/>
    <w:rsid w:val="00CA449F"/>
    <w:rsid w:val="00CA4881"/>
    <w:rsid w:val="00CA60CD"/>
    <w:rsid w:val="00CA62EA"/>
    <w:rsid w:val="00CB0853"/>
    <w:rsid w:val="00CB12C5"/>
    <w:rsid w:val="00CB69B7"/>
    <w:rsid w:val="00CC02A5"/>
    <w:rsid w:val="00CC2652"/>
    <w:rsid w:val="00CC2A23"/>
    <w:rsid w:val="00CC39AE"/>
    <w:rsid w:val="00CC4726"/>
    <w:rsid w:val="00CC5133"/>
    <w:rsid w:val="00CC531E"/>
    <w:rsid w:val="00CC5C59"/>
    <w:rsid w:val="00CC6E89"/>
    <w:rsid w:val="00CC7B43"/>
    <w:rsid w:val="00CD4C50"/>
    <w:rsid w:val="00CD5D09"/>
    <w:rsid w:val="00CD63C8"/>
    <w:rsid w:val="00CD7597"/>
    <w:rsid w:val="00CE08F0"/>
    <w:rsid w:val="00CE15CD"/>
    <w:rsid w:val="00CE3C22"/>
    <w:rsid w:val="00CE79CE"/>
    <w:rsid w:val="00CF241B"/>
    <w:rsid w:val="00CF2B74"/>
    <w:rsid w:val="00CF4336"/>
    <w:rsid w:val="00CF493F"/>
    <w:rsid w:val="00CF5C8B"/>
    <w:rsid w:val="00CF5F17"/>
    <w:rsid w:val="00CF6A59"/>
    <w:rsid w:val="00D03C87"/>
    <w:rsid w:val="00D04067"/>
    <w:rsid w:val="00D056EE"/>
    <w:rsid w:val="00D079DF"/>
    <w:rsid w:val="00D07CFC"/>
    <w:rsid w:val="00D10A00"/>
    <w:rsid w:val="00D128FB"/>
    <w:rsid w:val="00D1380E"/>
    <w:rsid w:val="00D1655D"/>
    <w:rsid w:val="00D22546"/>
    <w:rsid w:val="00D2466B"/>
    <w:rsid w:val="00D27C02"/>
    <w:rsid w:val="00D327B6"/>
    <w:rsid w:val="00D3357A"/>
    <w:rsid w:val="00D34BD0"/>
    <w:rsid w:val="00D40D5A"/>
    <w:rsid w:val="00D410A5"/>
    <w:rsid w:val="00D41AD9"/>
    <w:rsid w:val="00D43F9B"/>
    <w:rsid w:val="00D44879"/>
    <w:rsid w:val="00D4504A"/>
    <w:rsid w:val="00D4588E"/>
    <w:rsid w:val="00D45D7F"/>
    <w:rsid w:val="00D475C5"/>
    <w:rsid w:val="00D5016A"/>
    <w:rsid w:val="00D55E01"/>
    <w:rsid w:val="00D56DEA"/>
    <w:rsid w:val="00D571E6"/>
    <w:rsid w:val="00D6376E"/>
    <w:rsid w:val="00D63D89"/>
    <w:rsid w:val="00D64987"/>
    <w:rsid w:val="00D64E82"/>
    <w:rsid w:val="00D65BE4"/>
    <w:rsid w:val="00D67F84"/>
    <w:rsid w:val="00D715D0"/>
    <w:rsid w:val="00D71F50"/>
    <w:rsid w:val="00D7520E"/>
    <w:rsid w:val="00D80926"/>
    <w:rsid w:val="00D826E5"/>
    <w:rsid w:val="00D83703"/>
    <w:rsid w:val="00D84FD7"/>
    <w:rsid w:val="00D870F3"/>
    <w:rsid w:val="00D92B80"/>
    <w:rsid w:val="00D96467"/>
    <w:rsid w:val="00DA4502"/>
    <w:rsid w:val="00DA4DA0"/>
    <w:rsid w:val="00DA6573"/>
    <w:rsid w:val="00DA7B3F"/>
    <w:rsid w:val="00DB0F4A"/>
    <w:rsid w:val="00DB0F99"/>
    <w:rsid w:val="00DB1687"/>
    <w:rsid w:val="00DB5242"/>
    <w:rsid w:val="00DB5D36"/>
    <w:rsid w:val="00DB7F1B"/>
    <w:rsid w:val="00DC2394"/>
    <w:rsid w:val="00DC6BD5"/>
    <w:rsid w:val="00DC7506"/>
    <w:rsid w:val="00DD1D89"/>
    <w:rsid w:val="00DD2D13"/>
    <w:rsid w:val="00DD67A3"/>
    <w:rsid w:val="00DE1F38"/>
    <w:rsid w:val="00DE4253"/>
    <w:rsid w:val="00DE63C3"/>
    <w:rsid w:val="00DF0D89"/>
    <w:rsid w:val="00DF179B"/>
    <w:rsid w:val="00DF1D40"/>
    <w:rsid w:val="00DF4C7F"/>
    <w:rsid w:val="00DF5185"/>
    <w:rsid w:val="00DF6698"/>
    <w:rsid w:val="00DF7BFD"/>
    <w:rsid w:val="00E01ACD"/>
    <w:rsid w:val="00E01FC3"/>
    <w:rsid w:val="00E03138"/>
    <w:rsid w:val="00E039F1"/>
    <w:rsid w:val="00E05CF9"/>
    <w:rsid w:val="00E0651B"/>
    <w:rsid w:val="00E074D9"/>
    <w:rsid w:val="00E11256"/>
    <w:rsid w:val="00E175FC"/>
    <w:rsid w:val="00E17D77"/>
    <w:rsid w:val="00E22E5F"/>
    <w:rsid w:val="00E24822"/>
    <w:rsid w:val="00E271FC"/>
    <w:rsid w:val="00E30EDD"/>
    <w:rsid w:val="00E349F0"/>
    <w:rsid w:val="00E35982"/>
    <w:rsid w:val="00E35FCF"/>
    <w:rsid w:val="00E40B39"/>
    <w:rsid w:val="00E44524"/>
    <w:rsid w:val="00E44D6D"/>
    <w:rsid w:val="00E44FF5"/>
    <w:rsid w:val="00E4666A"/>
    <w:rsid w:val="00E53F4F"/>
    <w:rsid w:val="00E54200"/>
    <w:rsid w:val="00E5482E"/>
    <w:rsid w:val="00E5490B"/>
    <w:rsid w:val="00E55196"/>
    <w:rsid w:val="00E55E66"/>
    <w:rsid w:val="00E55ED1"/>
    <w:rsid w:val="00E56C2F"/>
    <w:rsid w:val="00E5721E"/>
    <w:rsid w:val="00E57262"/>
    <w:rsid w:val="00E57560"/>
    <w:rsid w:val="00E575B5"/>
    <w:rsid w:val="00E57FEB"/>
    <w:rsid w:val="00E623BF"/>
    <w:rsid w:val="00E664F5"/>
    <w:rsid w:val="00E70EB5"/>
    <w:rsid w:val="00E761DD"/>
    <w:rsid w:val="00E82FDB"/>
    <w:rsid w:val="00E85123"/>
    <w:rsid w:val="00E87568"/>
    <w:rsid w:val="00E97C3F"/>
    <w:rsid w:val="00EA09DC"/>
    <w:rsid w:val="00EA1161"/>
    <w:rsid w:val="00EA1F4F"/>
    <w:rsid w:val="00EA37B2"/>
    <w:rsid w:val="00EA3EB8"/>
    <w:rsid w:val="00EA47B1"/>
    <w:rsid w:val="00EA646F"/>
    <w:rsid w:val="00EB0622"/>
    <w:rsid w:val="00EB2BDD"/>
    <w:rsid w:val="00EB3D34"/>
    <w:rsid w:val="00EB3E08"/>
    <w:rsid w:val="00EB5394"/>
    <w:rsid w:val="00EB5EC8"/>
    <w:rsid w:val="00EC0D71"/>
    <w:rsid w:val="00EC1E26"/>
    <w:rsid w:val="00EC30BF"/>
    <w:rsid w:val="00EC48E8"/>
    <w:rsid w:val="00EC7014"/>
    <w:rsid w:val="00ED1B5A"/>
    <w:rsid w:val="00ED214A"/>
    <w:rsid w:val="00ED2D4C"/>
    <w:rsid w:val="00ED3FA0"/>
    <w:rsid w:val="00ED4C31"/>
    <w:rsid w:val="00ED5CD4"/>
    <w:rsid w:val="00ED797B"/>
    <w:rsid w:val="00EE1899"/>
    <w:rsid w:val="00EE3BD6"/>
    <w:rsid w:val="00EE404C"/>
    <w:rsid w:val="00EE56F1"/>
    <w:rsid w:val="00EF3103"/>
    <w:rsid w:val="00EF6181"/>
    <w:rsid w:val="00EF7ACE"/>
    <w:rsid w:val="00F032A4"/>
    <w:rsid w:val="00F037C8"/>
    <w:rsid w:val="00F06EEA"/>
    <w:rsid w:val="00F10BFC"/>
    <w:rsid w:val="00F12D8C"/>
    <w:rsid w:val="00F17370"/>
    <w:rsid w:val="00F176AE"/>
    <w:rsid w:val="00F177DB"/>
    <w:rsid w:val="00F21F37"/>
    <w:rsid w:val="00F254AB"/>
    <w:rsid w:val="00F27F4E"/>
    <w:rsid w:val="00F3394A"/>
    <w:rsid w:val="00F35048"/>
    <w:rsid w:val="00F3586D"/>
    <w:rsid w:val="00F41120"/>
    <w:rsid w:val="00F445F8"/>
    <w:rsid w:val="00F506FE"/>
    <w:rsid w:val="00F52C68"/>
    <w:rsid w:val="00F5589A"/>
    <w:rsid w:val="00F559A1"/>
    <w:rsid w:val="00F61A17"/>
    <w:rsid w:val="00F64BF6"/>
    <w:rsid w:val="00F65A3B"/>
    <w:rsid w:val="00F66898"/>
    <w:rsid w:val="00F66BDA"/>
    <w:rsid w:val="00F67839"/>
    <w:rsid w:val="00F721E7"/>
    <w:rsid w:val="00F72580"/>
    <w:rsid w:val="00F729D7"/>
    <w:rsid w:val="00F75464"/>
    <w:rsid w:val="00F75932"/>
    <w:rsid w:val="00F77257"/>
    <w:rsid w:val="00F77AF8"/>
    <w:rsid w:val="00F8001A"/>
    <w:rsid w:val="00F81325"/>
    <w:rsid w:val="00F81A97"/>
    <w:rsid w:val="00F82E77"/>
    <w:rsid w:val="00F84413"/>
    <w:rsid w:val="00F85EAE"/>
    <w:rsid w:val="00F871D5"/>
    <w:rsid w:val="00F87E83"/>
    <w:rsid w:val="00F948E1"/>
    <w:rsid w:val="00F96CCB"/>
    <w:rsid w:val="00F97F5C"/>
    <w:rsid w:val="00FA1736"/>
    <w:rsid w:val="00FA2B71"/>
    <w:rsid w:val="00FA47BB"/>
    <w:rsid w:val="00FA4858"/>
    <w:rsid w:val="00FA7009"/>
    <w:rsid w:val="00FA780C"/>
    <w:rsid w:val="00FB150E"/>
    <w:rsid w:val="00FB7780"/>
    <w:rsid w:val="00FC0109"/>
    <w:rsid w:val="00FC345E"/>
    <w:rsid w:val="00FC54CC"/>
    <w:rsid w:val="00FC6D05"/>
    <w:rsid w:val="00FD057B"/>
    <w:rsid w:val="00FD2A01"/>
    <w:rsid w:val="00FD3196"/>
    <w:rsid w:val="00FD43A7"/>
    <w:rsid w:val="00FE03F1"/>
    <w:rsid w:val="00FE058C"/>
    <w:rsid w:val="00FF1150"/>
    <w:rsid w:val="00FF1894"/>
    <w:rsid w:val="00FF23F7"/>
    <w:rsid w:val="00FF2A5A"/>
    <w:rsid w:val="00FF6AC3"/>
    <w:rsid w:val="00FF7F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C59"/>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8A6C59"/>
    <w:pPr>
      <w:keepNext/>
      <w:tabs>
        <w:tab w:val="num" w:pos="0"/>
      </w:tabs>
      <w:ind w:left="576" w:hanging="576"/>
      <w:jc w:val="both"/>
      <w:outlineLvl w:val="1"/>
    </w:pPr>
    <w:rPr>
      <w:rFonts w:ascii="Arial" w:hAnsi="Arial" w:cs="Arial"/>
      <w:b/>
      <w:sz w:val="20"/>
      <w:szCs w:val="20"/>
    </w:rPr>
  </w:style>
  <w:style w:type="paragraph" w:styleId="Heading3">
    <w:name w:val="heading 3"/>
    <w:basedOn w:val="Normal"/>
    <w:next w:val="Normal"/>
    <w:link w:val="Heading3Char"/>
    <w:qFormat/>
    <w:rsid w:val="008A6C59"/>
    <w:pPr>
      <w:widowControl w:val="0"/>
      <w:tabs>
        <w:tab w:val="num" w:pos="0"/>
      </w:tabs>
      <w:autoSpaceDE w:val="0"/>
      <w:ind w:left="720" w:hanging="720"/>
      <w:outlineLvl w:val="2"/>
    </w:pPr>
    <w:rPr>
      <w:rFonts w:ascii="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6C59"/>
    <w:rPr>
      <w:rFonts w:ascii="Arial" w:eastAsia="Times New Roman" w:hAnsi="Arial" w:cs="Arial"/>
      <w:b/>
      <w:sz w:val="20"/>
      <w:szCs w:val="20"/>
      <w:lang w:eastAsia="ar-SA"/>
    </w:rPr>
  </w:style>
  <w:style w:type="character" w:customStyle="1" w:styleId="Heading3Char">
    <w:name w:val="Heading 3 Char"/>
    <w:basedOn w:val="DefaultParagraphFont"/>
    <w:link w:val="Heading3"/>
    <w:rsid w:val="008A6C59"/>
    <w:rPr>
      <w:rFonts w:ascii="Verdana" w:eastAsia="Times New Roman" w:hAnsi="Verdana" w:cs="Verdana"/>
      <w:sz w:val="24"/>
      <w:szCs w:val="24"/>
      <w:lang w:eastAsia="ar-SA"/>
    </w:rPr>
  </w:style>
  <w:style w:type="character" w:styleId="Hyperlink">
    <w:name w:val="Hyperlink"/>
    <w:rsid w:val="008A6C59"/>
    <w:rPr>
      <w:color w:val="0000FF"/>
      <w:u w:val="single"/>
    </w:rPr>
  </w:style>
  <w:style w:type="paragraph" w:styleId="NormalWeb">
    <w:name w:val="Normal (Web)"/>
    <w:basedOn w:val="Normal"/>
    <w:rsid w:val="008A6C59"/>
    <w:pPr>
      <w:spacing w:before="280" w:after="280"/>
    </w:pPr>
  </w:style>
  <w:style w:type="paragraph" w:styleId="ListParagraph">
    <w:name w:val="List Paragraph"/>
    <w:basedOn w:val="Normal"/>
    <w:link w:val="ListParagraphChar"/>
    <w:qFormat/>
    <w:rsid w:val="008A6C59"/>
    <w:pPr>
      <w:ind w:left="720"/>
    </w:pPr>
  </w:style>
  <w:style w:type="paragraph" w:styleId="BalloonText">
    <w:name w:val="Balloon Text"/>
    <w:basedOn w:val="Normal"/>
    <w:link w:val="BalloonTextChar"/>
    <w:uiPriority w:val="99"/>
    <w:semiHidden/>
    <w:unhideWhenUsed/>
    <w:rsid w:val="008A6C59"/>
    <w:rPr>
      <w:rFonts w:ascii="Tahoma" w:hAnsi="Tahoma" w:cs="Tahoma"/>
      <w:sz w:val="16"/>
      <w:szCs w:val="16"/>
    </w:rPr>
  </w:style>
  <w:style w:type="character" w:customStyle="1" w:styleId="BalloonTextChar">
    <w:name w:val="Balloon Text Char"/>
    <w:basedOn w:val="DefaultParagraphFont"/>
    <w:link w:val="BalloonText"/>
    <w:uiPriority w:val="99"/>
    <w:semiHidden/>
    <w:rsid w:val="008A6C59"/>
    <w:rPr>
      <w:rFonts w:ascii="Tahoma" w:eastAsia="Times New Roman" w:hAnsi="Tahoma" w:cs="Tahoma"/>
      <w:sz w:val="16"/>
      <w:szCs w:val="16"/>
      <w:lang w:eastAsia="ar-SA"/>
    </w:rPr>
  </w:style>
  <w:style w:type="character" w:customStyle="1" w:styleId="UnresolvedMention1">
    <w:name w:val="Unresolved Mention1"/>
    <w:basedOn w:val="DefaultParagraphFont"/>
    <w:uiPriority w:val="99"/>
    <w:semiHidden/>
    <w:unhideWhenUsed/>
    <w:rsid w:val="00696E76"/>
    <w:rPr>
      <w:color w:val="808080"/>
      <w:shd w:val="clear" w:color="auto" w:fill="E6E6E6"/>
    </w:rPr>
  </w:style>
  <w:style w:type="paragraph" w:styleId="ListBullet">
    <w:name w:val="List Bullet"/>
    <w:basedOn w:val="Normal"/>
    <w:rsid w:val="005640B8"/>
    <w:pPr>
      <w:numPr>
        <w:numId w:val="10"/>
      </w:numPr>
      <w:suppressAutoHyphens w:val="0"/>
      <w:spacing w:before="120" w:after="160" w:line="288" w:lineRule="auto"/>
      <w:contextualSpacing/>
    </w:pPr>
    <w:rPr>
      <w:rFonts w:asciiTheme="minorHAnsi" w:eastAsiaTheme="minorEastAsia" w:hAnsiTheme="minorHAnsi" w:cstheme="minorBidi"/>
      <w:color w:val="595959" w:themeColor="text1" w:themeTint="A6"/>
      <w:kern w:val="20"/>
      <w:sz w:val="20"/>
      <w:szCs w:val="20"/>
      <w:lang w:eastAsia="ja-JP"/>
    </w:rPr>
  </w:style>
  <w:style w:type="paragraph" w:styleId="PlainText">
    <w:name w:val="Plain Text"/>
    <w:basedOn w:val="Normal"/>
    <w:link w:val="PlainTextChar"/>
    <w:rsid w:val="00F77257"/>
    <w:pPr>
      <w:suppressAutoHyphens w:val="0"/>
    </w:pPr>
    <w:rPr>
      <w:rFonts w:ascii="Courier New" w:hAnsi="Courier New" w:cs="Courier New"/>
      <w:sz w:val="20"/>
      <w:szCs w:val="20"/>
      <w:lang w:eastAsia="en-US"/>
    </w:rPr>
  </w:style>
  <w:style w:type="character" w:customStyle="1" w:styleId="PlainTextChar">
    <w:name w:val="Plain Text Char"/>
    <w:basedOn w:val="DefaultParagraphFont"/>
    <w:link w:val="PlainText"/>
    <w:rsid w:val="00F77257"/>
    <w:rPr>
      <w:rFonts w:ascii="Courier New" w:eastAsia="Times New Roman" w:hAnsi="Courier New" w:cs="Courier New"/>
      <w:sz w:val="20"/>
      <w:szCs w:val="20"/>
    </w:rPr>
  </w:style>
  <w:style w:type="paragraph" w:styleId="BodyText">
    <w:name w:val="Body Text"/>
    <w:link w:val="BodyTextChar"/>
    <w:uiPriority w:val="99"/>
    <w:unhideWhenUsed/>
    <w:qFormat/>
    <w:rsid w:val="00975141"/>
    <w:pPr>
      <w:keepLines/>
      <w:spacing w:after="120" w:line="240" w:lineRule="auto"/>
    </w:pPr>
    <w:rPr>
      <w:rFonts w:ascii="Trebuchet MS" w:eastAsiaTheme="minorEastAsia" w:hAnsi="Trebuchet MS"/>
      <w:color w:val="464547"/>
      <w:sz w:val="20"/>
    </w:rPr>
  </w:style>
  <w:style w:type="character" w:customStyle="1" w:styleId="BodyTextChar">
    <w:name w:val="Body Text Char"/>
    <w:basedOn w:val="DefaultParagraphFont"/>
    <w:link w:val="BodyText"/>
    <w:uiPriority w:val="99"/>
    <w:rsid w:val="00975141"/>
    <w:rPr>
      <w:rFonts w:ascii="Trebuchet MS" w:eastAsiaTheme="minorEastAsia" w:hAnsi="Trebuchet MS"/>
      <w:color w:val="464547"/>
      <w:sz w:val="20"/>
    </w:rPr>
  </w:style>
  <w:style w:type="character" w:customStyle="1" w:styleId="ListParagraphChar">
    <w:name w:val="List Paragraph Char"/>
    <w:link w:val="ListParagraph"/>
    <w:locked/>
    <w:rsid w:val="00A50D34"/>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cs246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28B1C-8B6F-421C-8103-15212D3B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Windows User</cp:lastModifiedBy>
  <cp:revision>116</cp:revision>
  <dcterms:created xsi:type="dcterms:W3CDTF">2019-08-31T14:12:00Z</dcterms:created>
  <dcterms:modified xsi:type="dcterms:W3CDTF">2019-08-31T14:48:00Z</dcterms:modified>
</cp:coreProperties>
</file>